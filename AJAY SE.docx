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3A63" w:rsidRDefault="006930CA">
      <w:pPr>
        <w:jc w:val="center"/>
        <w:rPr>
          <w:rFonts w:ascii="Calibri" w:hAnsi="Calibri" w:cs="Calibri"/>
          <w:b/>
          <w:sz w:val="21"/>
          <w:szCs w:val="21"/>
          <w:lang w:val="it-IT"/>
        </w:rPr>
      </w:pPr>
      <w:proofErr w:type="spellStart"/>
      <w:r>
        <w:rPr>
          <w:rFonts w:ascii="Calibri" w:hAnsi="Calibri" w:cs="Calibri"/>
          <w:b/>
          <w:sz w:val="21"/>
          <w:szCs w:val="21"/>
        </w:rPr>
        <w:t>Bandapelly</w:t>
      </w:r>
      <w:proofErr w:type="spellEnd"/>
      <w:r>
        <w:rPr>
          <w:rFonts w:ascii="Calibri" w:hAnsi="Calibri" w:cs="Calibri"/>
          <w:b/>
          <w:sz w:val="21"/>
          <w:szCs w:val="21"/>
        </w:rPr>
        <w:t xml:space="preserve"> Ajay Kumar</w:t>
      </w:r>
    </w:p>
    <w:p w:rsidR="00142CCA" w:rsidRDefault="00D017BC">
      <w:pPr>
        <w:jc w:val="center"/>
        <w:rPr>
          <w:rFonts w:ascii="Calibri" w:eastAsia="Calibri" w:hAnsi="Calibri" w:cs="Calibri"/>
          <w:sz w:val="21"/>
          <w:szCs w:val="21"/>
          <w:lang w:val="it-IT"/>
        </w:rPr>
      </w:pPr>
      <w:r>
        <w:rPr>
          <w:rFonts w:ascii="Calibri" w:hAnsi="Calibri" w:cs="Calibri"/>
          <w:b/>
          <w:sz w:val="21"/>
          <w:szCs w:val="21"/>
          <w:lang w:val="it-IT"/>
        </w:rPr>
        <w:t xml:space="preserve">Mobile:+91 </w:t>
      </w:r>
      <w:r w:rsidR="006930CA">
        <w:rPr>
          <w:rFonts w:ascii="Calibri" w:hAnsi="Calibri" w:cs="Calibri"/>
          <w:b/>
          <w:sz w:val="21"/>
          <w:szCs w:val="21"/>
        </w:rPr>
        <w:t>8121540420</w:t>
      </w:r>
      <w:r>
        <w:rPr>
          <w:rFonts w:ascii="Calibri" w:hAnsi="Calibri" w:cs="Calibri"/>
          <w:b/>
          <w:sz w:val="21"/>
          <w:szCs w:val="21"/>
          <w:lang w:val="it-IT"/>
        </w:rPr>
        <w:t xml:space="preserve">, Email: </w:t>
      </w:r>
      <w:r w:rsidR="0016654E">
        <w:rPr>
          <w:rFonts w:ascii="Calibri" w:hAnsi="Calibri" w:cs="Calibri"/>
          <w:b/>
          <w:sz w:val="21"/>
          <w:szCs w:val="21"/>
          <w:lang w:val="it-IT"/>
        </w:rPr>
        <w:fldChar w:fldCharType="begin"/>
      </w:r>
      <w:r w:rsidR="00BA227F">
        <w:rPr>
          <w:rFonts w:ascii="Calibri" w:hAnsi="Calibri" w:cs="Calibri"/>
          <w:b/>
          <w:sz w:val="21"/>
          <w:szCs w:val="21"/>
          <w:lang w:val="it-IT"/>
        </w:rPr>
        <w:instrText xml:space="preserve"> HYPERLINK "mailto:</w:instrText>
      </w:r>
      <w:r w:rsidR="00BA227F" w:rsidRPr="00BA227F">
        <w:rPr>
          <w:rFonts w:ascii="Calibri" w:hAnsi="Calibri" w:cs="Calibri"/>
          <w:b/>
          <w:sz w:val="21"/>
          <w:szCs w:val="21"/>
          <w:lang w:val="it-IT"/>
        </w:rPr>
        <w:instrText>ajaybandapelly66@gmail.com</w:instrText>
      </w:r>
      <w:r w:rsidR="00BA227F">
        <w:rPr>
          <w:rFonts w:ascii="Calibri" w:hAnsi="Calibri" w:cs="Calibri"/>
          <w:b/>
          <w:sz w:val="21"/>
          <w:szCs w:val="21"/>
          <w:lang w:val="it-IT"/>
        </w:rPr>
        <w:instrText xml:space="preserve">" </w:instrText>
      </w:r>
      <w:r w:rsidR="0016654E">
        <w:rPr>
          <w:rFonts w:ascii="Calibri" w:hAnsi="Calibri" w:cs="Calibri"/>
          <w:b/>
          <w:sz w:val="21"/>
          <w:szCs w:val="21"/>
          <w:lang w:val="it-IT"/>
        </w:rPr>
        <w:fldChar w:fldCharType="separate"/>
      </w:r>
      <w:r w:rsidR="00BA227F" w:rsidRPr="00C41453">
        <w:rPr>
          <w:rStyle w:val="Hyperlink"/>
          <w:rFonts w:ascii="Calibri" w:hAnsi="Calibri" w:cs="Calibri"/>
          <w:b/>
          <w:sz w:val="21"/>
          <w:szCs w:val="21"/>
          <w:lang w:val="it-IT"/>
        </w:rPr>
        <w:t>ajaybandapelly66@gmail.com</w:t>
      </w:r>
      <w:r w:rsidR="0016654E">
        <w:rPr>
          <w:rFonts w:ascii="Calibri" w:hAnsi="Calibri" w:cs="Calibri"/>
          <w:b/>
          <w:sz w:val="21"/>
          <w:szCs w:val="21"/>
          <w:lang w:val="it-IT"/>
        </w:rPr>
        <w:fldChar w:fldCharType="end"/>
      </w:r>
    </w:p>
    <w:p w:rsidR="00142CCA" w:rsidRDefault="00142CCA"/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2" w:color="000000"/>
          <w:right w:val="none" w:sz="0" w:space="0" w:color="000000"/>
        </w:pBdr>
        <w:shd w:val="clear" w:color="auto" w:fill="FFFFFF"/>
      </w:pPr>
      <w:r>
        <w:rPr>
          <w:rFonts w:ascii="Calibri" w:hAnsi="Calibri" w:cs="Calibri"/>
          <w:b/>
          <w:sz w:val="21"/>
          <w:szCs w:val="21"/>
        </w:rPr>
        <w:t>Professional Summary</w:t>
      </w:r>
    </w:p>
    <w:p w:rsidR="00142CCA" w:rsidRDefault="00142CCA">
      <w:pPr>
        <w:rPr>
          <w:rFonts w:ascii="Calibri" w:hAnsi="Calibri" w:cs="Calibri"/>
          <w:b/>
          <w:sz w:val="21"/>
          <w:szCs w:val="21"/>
        </w:rPr>
      </w:pPr>
    </w:p>
    <w:p w:rsidR="00142CCA" w:rsidRDefault="00D017BC">
      <w:r>
        <w:rPr>
          <w:rFonts w:ascii="Calibri" w:hAnsi="Calibri" w:cs="Calibri"/>
          <w:b/>
          <w:sz w:val="21"/>
          <w:szCs w:val="21"/>
        </w:rPr>
        <w:t xml:space="preserve">Objective: </w:t>
      </w:r>
    </w:p>
    <w:p w:rsidR="00142CCA" w:rsidRDefault="00D017BC">
      <w:r>
        <w:rPr>
          <w:rFonts w:ascii="Calibri" w:hAnsi="Calibri" w:cs="Calibri"/>
          <w:sz w:val="21"/>
          <w:szCs w:val="21"/>
        </w:rPr>
        <w:tab/>
      </w:r>
      <w:r w:rsidR="00501CC1" w:rsidRPr="00501CC1">
        <w:rPr>
          <w:rFonts w:ascii="Calibri" w:hAnsi="Calibri" w:cs="Calibri"/>
          <w:sz w:val="21"/>
          <w:szCs w:val="21"/>
        </w:rPr>
        <w:t>To attain a position of responsibility in an organization characterized by healthy development environment, and to utilize my knowledge in information technology to the fullest and by adapting to rapid technological changes</w:t>
      </w:r>
      <w:r>
        <w:rPr>
          <w:rFonts w:ascii="Calibri" w:hAnsi="Calibri" w:cs="Calibri"/>
          <w:sz w:val="21"/>
          <w:szCs w:val="21"/>
        </w:rPr>
        <w:t>.</w:t>
      </w:r>
    </w:p>
    <w:p w:rsidR="00142CCA" w:rsidRDefault="00142CCA">
      <w:pPr>
        <w:rPr>
          <w:rFonts w:ascii="Calibri" w:hAnsi="Calibri" w:cs="Calibri"/>
          <w:sz w:val="21"/>
          <w:szCs w:val="21"/>
        </w:rPr>
      </w:pPr>
    </w:p>
    <w:p w:rsidR="00BE1549" w:rsidRDefault="00D017BC">
      <w:pPr>
        <w:tabs>
          <w:tab w:val="right" w:pos="9360"/>
        </w:tabs>
        <w:spacing w:line="360" w:lineRule="auto"/>
        <w:jc w:val="both"/>
      </w:pPr>
      <w:r>
        <w:rPr>
          <w:rFonts w:ascii="Calibri" w:hAnsi="Calibri" w:cs="Calibri"/>
          <w:b/>
          <w:bCs/>
          <w:sz w:val="21"/>
          <w:szCs w:val="21"/>
          <w:lang w:val="en-AU"/>
        </w:rPr>
        <w:t>Backup</w:t>
      </w:r>
      <w:r w:rsidR="00C71894">
        <w:rPr>
          <w:rFonts w:ascii="Calibri" w:hAnsi="Calibri" w:cs="Calibri"/>
          <w:b/>
          <w:bCs/>
          <w:sz w:val="21"/>
          <w:szCs w:val="21"/>
          <w:lang w:val="en-AU"/>
        </w:rPr>
        <w:t>:</w:t>
      </w:r>
      <w:r w:rsidR="00C92C81">
        <w:rPr>
          <w:rFonts w:ascii="Calibri" w:hAnsi="Calibri" w:cs="Calibri"/>
          <w:b/>
          <w:bCs/>
          <w:sz w:val="21"/>
          <w:szCs w:val="21"/>
          <w:lang w:val="en-AU"/>
        </w:rPr>
        <w:t xml:space="preserve"> </w:t>
      </w:r>
      <w:proofErr w:type="spellStart"/>
      <w:r w:rsidR="00C71894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Commvaul</w:t>
      </w:r>
      <w:r w:rsidR="00B44EAD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t</w:t>
      </w:r>
      <w:proofErr w:type="spellEnd"/>
    </w:p>
    <w:p w:rsidR="00142CCA" w:rsidRDefault="00D017BC">
      <w:pPr>
        <w:tabs>
          <w:tab w:val="right" w:pos="9360"/>
        </w:tabs>
        <w:spacing w:line="360" w:lineRule="auto"/>
        <w:jc w:val="both"/>
      </w:pPr>
      <w:r>
        <w:rPr>
          <w:rFonts w:ascii="Calibri" w:hAnsi="Calibri" w:cs="Calibri"/>
          <w:b/>
          <w:sz w:val="21"/>
          <w:szCs w:val="21"/>
          <w:lang w:val="en-AU"/>
        </w:rPr>
        <w:t>Assets: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Having </w:t>
      </w:r>
      <w:r w:rsidR="006930CA">
        <w:rPr>
          <w:rFonts w:ascii="Calibri" w:hAnsi="Calibri" w:cs="Calibri"/>
          <w:sz w:val="21"/>
          <w:szCs w:val="21"/>
        </w:rPr>
        <w:t>2.7</w:t>
      </w:r>
      <w:r>
        <w:rPr>
          <w:rFonts w:ascii="Calibri" w:hAnsi="Calibri" w:cs="Calibri"/>
          <w:sz w:val="21"/>
          <w:szCs w:val="21"/>
        </w:rPr>
        <w:t xml:space="preserve"> years </w:t>
      </w:r>
      <w:bookmarkStart w:id="0" w:name="__DdeLink__227_221173738"/>
      <w:r>
        <w:rPr>
          <w:rFonts w:ascii="Calibri" w:hAnsi="Calibri" w:cs="Calibri"/>
          <w:sz w:val="21"/>
          <w:szCs w:val="21"/>
        </w:rPr>
        <w:t xml:space="preserve">of relevant experience on </w:t>
      </w:r>
      <w:proofErr w:type="spellStart"/>
      <w:r w:rsidR="006930CA">
        <w:rPr>
          <w:rFonts w:ascii="Calibri" w:hAnsi="Calibri" w:cs="Calibri"/>
          <w:sz w:val="21"/>
          <w:szCs w:val="21"/>
        </w:rPr>
        <w:t>Commvault</w:t>
      </w:r>
      <w:proofErr w:type="spellEnd"/>
      <w:r w:rsidR="006930CA">
        <w:rPr>
          <w:rFonts w:ascii="Calibri" w:hAnsi="Calibri" w:cs="Calibri"/>
          <w:sz w:val="21"/>
          <w:szCs w:val="21"/>
        </w:rPr>
        <w:t xml:space="preserve"> V11 SP11/12/15/17</w:t>
      </w:r>
      <w:r w:rsidR="00570C22">
        <w:rPr>
          <w:rFonts w:ascii="Calibri" w:hAnsi="Calibri" w:cs="Calibri"/>
          <w:sz w:val="21"/>
          <w:szCs w:val="21"/>
        </w:rPr>
        <w:t xml:space="preserve"> </w:t>
      </w:r>
      <w:bookmarkEnd w:id="0"/>
    </w:p>
    <w:p w:rsidR="00142CCA" w:rsidRDefault="00BC58C6" w:rsidP="006930CA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Having 2+ years</w:t>
      </w:r>
      <w:r w:rsidR="00D017BC">
        <w:rPr>
          <w:rFonts w:ascii="Calibri" w:hAnsi="Calibri" w:cs="Calibri"/>
          <w:sz w:val="21"/>
          <w:szCs w:val="21"/>
        </w:rPr>
        <w:t xml:space="preserve"> of experience on</w:t>
      </w:r>
      <w:r w:rsidR="005E66C3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BE1549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CommV</w:t>
      </w:r>
      <w:r w:rsidR="005F3A63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ault</w:t>
      </w:r>
      <w:proofErr w:type="spellEnd"/>
      <w:r w:rsidR="00D017BC">
        <w:rPr>
          <w:rFonts w:ascii="Calibri" w:hAnsi="Calibri" w:cs="Calibri"/>
          <w:b/>
          <w:bCs/>
          <w:i/>
          <w:iCs/>
          <w:sz w:val="21"/>
          <w:szCs w:val="21"/>
          <w:lang w:val="en-AU"/>
        </w:rPr>
        <w:t>.</w:t>
      </w:r>
    </w:p>
    <w:p w:rsidR="00142CCA" w:rsidRDefault="006930CA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Strong experience</w:t>
      </w:r>
      <w:r w:rsidR="00D017BC">
        <w:rPr>
          <w:rFonts w:ascii="Calibri" w:hAnsi="Calibri" w:cs="Calibri"/>
          <w:sz w:val="21"/>
          <w:szCs w:val="21"/>
        </w:rPr>
        <w:t xml:space="preserve"> on</w:t>
      </w:r>
      <w:r w:rsidR="00570C22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570C22">
        <w:rPr>
          <w:rFonts w:ascii="Calibri" w:hAnsi="Calibri" w:cs="Calibri"/>
          <w:sz w:val="21"/>
          <w:szCs w:val="21"/>
        </w:rPr>
        <w:t>Commvault</w:t>
      </w:r>
      <w:proofErr w:type="spellEnd"/>
      <w:r w:rsidR="00570C22">
        <w:rPr>
          <w:rFonts w:ascii="Calibri" w:hAnsi="Calibri" w:cs="Calibri"/>
          <w:sz w:val="21"/>
          <w:szCs w:val="21"/>
        </w:rPr>
        <w:t xml:space="preserve"> </w:t>
      </w:r>
      <w:r w:rsidR="00D017BC">
        <w:rPr>
          <w:rFonts w:ascii="Calibri" w:hAnsi="Calibri" w:cs="Calibri"/>
          <w:sz w:val="21"/>
          <w:szCs w:val="21"/>
        </w:rPr>
        <w:t xml:space="preserve">server </w:t>
      </w:r>
      <w:r w:rsidR="00EE67DF">
        <w:rPr>
          <w:rFonts w:ascii="Calibri" w:hAnsi="Calibri" w:cs="Calibri"/>
          <w:sz w:val="21"/>
          <w:szCs w:val="21"/>
        </w:rPr>
        <w:t>and Client</w:t>
      </w:r>
      <w:r w:rsidR="00D017BC">
        <w:rPr>
          <w:rFonts w:ascii="Calibri" w:hAnsi="Calibri" w:cs="Calibri"/>
          <w:sz w:val="21"/>
          <w:szCs w:val="21"/>
        </w:rPr>
        <w:t xml:space="preserve"> up-</w:t>
      </w:r>
      <w:r w:rsidR="003423F9">
        <w:rPr>
          <w:rFonts w:ascii="Calibri" w:hAnsi="Calibri" w:cs="Calibri"/>
          <w:sz w:val="21"/>
          <w:szCs w:val="21"/>
        </w:rPr>
        <w:t>gradations to</w:t>
      </w:r>
      <w:r w:rsidR="00570C22">
        <w:rPr>
          <w:rFonts w:ascii="Calibri" w:hAnsi="Calibri" w:cs="Calibri"/>
          <w:sz w:val="21"/>
          <w:szCs w:val="21"/>
        </w:rPr>
        <w:t xml:space="preserve"> V11 SP 11</w:t>
      </w:r>
      <w:proofErr w:type="gramStart"/>
      <w:r w:rsidR="00570C22">
        <w:rPr>
          <w:rFonts w:ascii="Calibri" w:hAnsi="Calibri" w:cs="Calibri"/>
          <w:sz w:val="21"/>
          <w:szCs w:val="21"/>
        </w:rPr>
        <w:t>,12,15</w:t>
      </w:r>
      <w:proofErr w:type="gramEnd"/>
      <w:r w:rsidR="00570C22">
        <w:rPr>
          <w:rFonts w:ascii="Calibri" w:hAnsi="Calibri" w:cs="Calibri"/>
          <w:sz w:val="21"/>
          <w:szCs w:val="21"/>
        </w:rPr>
        <w:t xml:space="preserve"> to 17</w:t>
      </w:r>
      <w:r w:rsidR="00A043C5">
        <w:rPr>
          <w:rFonts w:ascii="Calibri" w:hAnsi="Calibri" w:cs="Calibri"/>
          <w:sz w:val="21"/>
          <w:szCs w:val="21"/>
        </w:rPr>
        <w:t>.</w:t>
      </w:r>
    </w:p>
    <w:p w:rsidR="00142CCA" w:rsidRPr="00C84341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Deploying, Implementing and Administration of </w:t>
      </w:r>
      <w:proofErr w:type="spellStart"/>
      <w:r w:rsidR="00C95C94">
        <w:rPr>
          <w:rFonts w:ascii="Calibri" w:hAnsi="Calibri" w:cs="Calibri"/>
          <w:bCs/>
          <w:sz w:val="21"/>
          <w:szCs w:val="21"/>
        </w:rPr>
        <w:t>Commvault</w:t>
      </w:r>
      <w:proofErr w:type="spellEnd"/>
      <w:r w:rsidR="00C95C94">
        <w:rPr>
          <w:rFonts w:ascii="Calibri" w:hAnsi="Calibri" w:cs="Calibri"/>
          <w:bCs/>
          <w:sz w:val="21"/>
          <w:szCs w:val="21"/>
        </w:rPr>
        <w:t xml:space="preserve"> V11 SP17</w:t>
      </w:r>
      <w:r>
        <w:rPr>
          <w:rFonts w:ascii="Calibri" w:hAnsi="Calibri" w:cs="Calibri"/>
          <w:sz w:val="21"/>
          <w:szCs w:val="21"/>
        </w:rPr>
        <w:t>on Windows and UNIX platforms.</w:t>
      </w:r>
    </w:p>
    <w:p w:rsidR="00C84341" w:rsidRPr="006930CA" w:rsidRDefault="00C84341" w:rsidP="006930CA">
      <w:pPr>
        <w:numPr>
          <w:ilvl w:val="0"/>
          <w:numId w:val="2"/>
        </w:numPr>
        <w:tabs>
          <w:tab w:val="right" w:pos="9360"/>
        </w:tabs>
        <w:suppressAutoHyphens w:val="0"/>
        <w:spacing w:line="276" w:lineRule="auto"/>
        <w:contextualSpacing/>
        <w:jc w:val="both"/>
        <w:rPr>
          <w:rFonts w:ascii="Calibri" w:hAnsi="Calibri" w:cs="Calibri"/>
          <w:sz w:val="21"/>
          <w:szCs w:val="21"/>
        </w:rPr>
      </w:pPr>
      <w:r w:rsidRPr="006930CA">
        <w:rPr>
          <w:rFonts w:ascii="Calibri" w:hAnsi="Calibri" w:cs="Calibri"/>
          <w:sz w:val="21"/>
          <w:szCs w:val="21"/>
        </w:rPr>
        <w:t xml:space="preserve">Backup &amp; Storage support for 1500+ Backup </w:t>
      </w:r>
      <w:r w:rsidR="00EE67DF" w:rsidRPr="006930CA">
        <w:rPr>
          <w:rFonts w:ascii="Calibri" w:hAnsi="Calibri" w:cs="Calibri"/>
          <w:sz w:val="21"/>
          <w:szCs w:val="21"/>
        </w:rPr>
        <w:t>Clients,</w:t>
      </w:r>
      <w:r w:rsidRPr="006930CA">
        <w:rPr>
          <w:rFonts w:ascii="Calibri" w:hAnsi="Calibri" w:cs="Calibri"/>
          <w:sz w:val="21"/>
          <w:szCs w:val="21"/>
        </w:rPr>
        <w:t xml:space="preserve"> 2 </w:t>
      </w:r>
      <w:proofErr w:type="spellStart"/>
      <w:r w:rsidR="006930CA">
        <w:rPr>
          <w:rFonts w:ascii="Calibri" w:hAnsi="Calibri" w:cs="Calibri"/>
          <w:sz w:val="21"/>
          <w:szCs w:val="21"/>
        </w:rPr>
        <w:t>Commvault</w:t>
      </w:r>
      <w:proofErr w:type="spellEnd"/>
      <w:r w:rsidR="006930CA">
        <w:rPr>
          <w:rFonts w:ascii="Calibri" w:hAnsi="Calibri" w:cs="Calibri"/>
          <w:sz w:val="21"/>
          <w:szCs w:val="21"/>
        </w:rPr>
        <w:t xml:space="preserve"> Servers.</w:t>
      </w:r>
    </w:p>
    <w:p w:rsidR="00142CCA" w:rsidRDefault="00D017BC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</w:pPr>
      <w:r w:rsidRPr="006930CA">
        <w:rPr>
          <w:rFonts w:ascii="Calibri" w:hAnsi="Calibri" w:cs="Calibri"/>
          <w:sz w:val="21"/>
          <w:szCs w:val="21"/>
        </w:rPr>
        <w:t>Defining and configuring policies &amp; scheduling the backup as per the client requirement</w:t>
      </w:r>
      <w:r>
        <w:rPr>
          <w:rFonts w:ascii="Calibri" w:hAnsi="Calibri" w:cs="Calibri"/>
          <w:sz w:val="21"/>
          <w:szCs w:val="21"/>
        </w:rPr>
        <w:t>.</w:t>
      </w:r>
    </w:p>
    <w:p w:rsidR="00142CCA" w:rsidRDefault="00D017BC" w:rsidP="006930CA">
      <w:pPr>
        <w:pStyle w:val="ListParagraph"/>
        <w:numPr>
          <w:ilvl w:val="0"/>
          <w:numId w:val="2"/>
        </w:numPr>
        <w:suppressAutoHyphens w:val="0"/>
        <w:spacing w:line="276" w:lineRule="auto"/>
        <w:contextualSpacing/>
        <w:jc w:val="both"/>
      </w:pPr>
      <w:r>
        <w:rPr>
          <w:rFonts w:ascii="Calibri" w:hAnsi="Calibri" w:cs="Calibri"/>
          <w:sz w:val="21"/>
          <w:szCs w:val="21"/>
        </w:rPr>
        <w:t xml:space="preserve">Monitor </w:t>
      </w:r>
      <w:proofErr w:type="spellStart"/>
      <w:r w:rsidR="00C95C94">
        <w:rPr>
          <w:rFonts w:ascii="Calibri" w:hAnsi="Calibri" w:cs="Calibri"/>
          <w:sz w:val="21"/>
          <w:szCs w:val="21"/>
        </w:rPr>
        <w:t>CommServ</w:t>
      </w:r>
      <w:proofErr w:type="spellEnd"/>
      <w:r w:rsidR="00C95C94">
        <w:rPr>
          <w:rFonts w:ascii="Calibri" w:hAnsi="Calibri" w:cs="Calibri"/>
          <w:sz w:val="21"/>
          <w:szCs w:val="21"/>
        </w:rPr>
        <w:t xml:space="preserve"> server </w:t>
      </w:r>
      <w:r>
        <w:rPr>
          <w:rFonts w:ascii="Calibri" w:hAnsi="Calibri" w:cs="Calibri"/>
          <w:sz w:val="21"/>
          <w:szCs w:val="21"/>
        </w:rPr>
        <w:t>and Prepare Daily Status Report.</w:t>
      </w:r>
    </w:p>
    <w:p w:rsidR="00142CCA" w:rsidRDefault="00F9242E" w:rsidP="00C97E64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Good exposure to </w:t>
      </w:r>
      <w:proofErr w:type="spellStart"/>
      <w:r w:rsidR="00362EFF" w:rsidRPr="00362EFF">
        <w:rPr>
          <w:rFonts w:ascii="Calibri" w:hAnsi="Calibri" w:cs="Calibri"/>
          <w:sz w:val="21"/>
          <w:szCs w:val="21"/>
        </w:rPr>
        <w:t>iDataAgent</w:t>
      </w:r>
      <w:proofErr w:type="spellEnd"/>
      <w:r w:rsidR="00362EFF" w:rsidRPr="00362EFF">
        <w:rPr>
          <w:rFonts w:ascii="Calibri" w:hAnsi="Calibri" w:cs="Calibri"/>
          <w:sz w:val="21"/>
          <w:szCs w:val="21"/>
        </w:rPr>
        <w:t xml:space="preserve"> VMware, </w:t>
      </w:r>
      <w:r w:rsidR="003423F9" w:rsidRPr="00362EFF">
        <w:rPr>
          <w:rFonts w:ascii="Calibri" w:hAnsi="Calibri" w:cs="Calibri"/>
          <w:sz w:val="21"/>
          <w:szCs w:val="21"/>
        </w:rPr>
        <w:t>Exchan</w:t>
      </w:r>
      <w:r w:rsidR="006930CA">
        <w:rPr>
          <w:rFonts w:ascii="Calibri" w:hAnsi="Calibri" w:cs="Calibri"/>
          <w:sz w:val="21"/>
          <w:szCs w:val="21"/>
        </w:rPr>
        <w:t xml:space="preserve">ge </w:t>
      </w:r>
      <w:r w:rsidR="004515BF">
        <w:rPr>
          <w:rFonts w:ascii="Calibri" w:hAnsi="Calibri" w:cs="Calibri"/>
          <w:sz w:val="21"/>
          <w:szCs w:val="21"/>
        </w:rPr>
        <w:t xml:space="preserve"> </w:t>
      </w:r>
      <w:r w:rsidR="00D017BC">
        <w:rPr>
          <w:rFonts w:ascii="Calibri" w:hAnsi="Calibri" w:cs="Calibri"/>
          <w:sz w:val="21"/>
          <w:szCs w:val="21"/>
        </w:rPr>
        <w:t xml:space="preserve">using </w:t>
      </w:r>
      <w:proofErr w:type="spellStart"/>
      <w:r>
        <w:rPr>
          <w:rFonts w:ascii="Calibri" w:hAnsi="Calibri" w:cs="Calibri"/>
          <w:sz w:val="21"/>
          <w:szCs w:val="21"/>
        </w:rPr>
        <w:t>commvault</w:t>
      </w:r>
      <w:proofErr w:type="spellEnd"/>
    </w:p>
    <w:p w:rsidR="00142CCA" w:rsidRDefault="00D017BC">
      <w:pPr>
        <w:numPr>
          <w:ilvl w:val="0"/>
          <w:numId w:val="2"/>
        </w:numPr>
        <w:tabs>
          <w:tab w:val="left" w:pos="720"/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  <w:lang w:val="en-GB"/>
        </w:rPr>
        <w:t xml:space="preserve">Experience in </w:t>
      </w:r>
      <w:proofErr w:type="spellStart"/>
      <w:r w:rsidR="00C97E64">
        <w:rPr>
          <w:rFonts w:ascii="Calibri" w:hAnsi="Calibri" w:cs="Calibri"/>
          <w:sz w:val="21"/>
          <w:szCs w:val="21"/>
          <w:lang w:val="en-GB"/>
        </w:rPr>
        <w:t>Commvault</w:t>
      </w:r>
      <w:proofErr w:type="spellEnd"/>
      <w:r>
        <w:rPr>
          <w:rFonts w:ascii="Calibri" w:hAnsi="Calibri" w:cs="Calibri"/>
          <w:sz w:val="21"/>
          <w:szCs w:val="21"/>
          <w:lang w:val="en-GB"/>
        </w:rPr>
        <w:t xml:space="preserve"> backups and restore procedure.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bCs/>
          <w:iCs/>
          <w:sz w:val="21"/>
          <w:szCs w:val="21"/>
        </w:rPr>
        <w:t>Good knowledge on Change, Incident and Problem management.</w:t>
      </w:r>
    </w:p>
    <w:p w:rsidR="00142CCA" w:rsidRDefault="00D017BC">
      <w:pPr>
        <w:numPr>
          <w:ilvl w:val="0"/>
          <w:numId w:val="2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>Self-motivated, versatile with an attitude to learn new things and excel.</w:t>
      </w:r>
    </w:p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1" w:color="000000"/>
          <w:right w:val="none" w:sz="0" w:space="0" w:color="000000"/>
        </w:pBdr>
        <w:shd w:val="clear" w:color="auto" w:fill="FFFFFF"/>
      </w:pPr>
      <w:r>
        <w:rPr>
          <w:rFonts w:ascii="Calibri" w:hAnsi="Calibri" w:cs="Calibri"/>
          <w:b/>
          <w:sz w:val="21"/>
          <w:szCs w:val="21"/>
        </w:rPr>
        <w:t>Educational Qualifications</w:t>
      </w:r>
    </w:p>
    <w:p w:rsidR="00142CCA" w:rsidRDefault="00142CCA">
      <w:pPr>
        <w:rPr>
          <w:rFonts w:ascii="Calibri" w:hAnsi="Calibri" w:cs="Calibri"/>
          <w:sz w:val="21"/>
          <w:szCs w:val="21"/>
        </w:rPr>
      </w:pPr>
    </w:p>
    <w:p w:rsidR="00142CCA" w:rsidRDefault="001D6F4E">
      <w:pPr>
        <w:pStyle w:val="Standard"/>
        <w:numPr>
          <w:ilvl w:val="0"/>
          <w:numId w:val="3"/>
        </w:numPr>
        <w:suppressLineNumbers/>
        <w:tabs>
          <w:tab w:val="left" w:pos="720"/>
        </w:tabs>
        <w:suppressAutoHyphens w:val="0"/>
        <w:overflowPunct w:val="0"/>
        <w:spacing w:after="100"/>
        <w:jc w:val="both"/>
      </w:pPr>
      <w:proofErr w:type="spellStart"/>
      <w:r>
        <w:rPr>
          <w:rFonts w:ascii="Calibri" w:hAnsi="Calibri" w:cs="Calibri"/>
          <w:bCs/>
          <w:iCs/>
          <w:sz w:val="21"/>
          <w:szCs w:val="21"/>
          <w:lang w:val="en-GB"/>
        </w:rPr>
        <w:t>B.Tech</w:t>
      </w:r>
      <w:proofErr w:type="spellEnd"/>
      <w:r w:rsidR="00C97E64">
        <w:rPr>
          <w:rFonts w:ascii="Calibri" w:hAnsi="Calibri" w:cs="Calibri"/>
          <w:bCs/>
          <w:iCs/>
          <w:sz w:val="21"/>
          <w:szCs w:val="21"/>
          <w:lang w:val="en-GB"/>
        </w:rPr>
        <w:t xml:space="preserve"> (Computer Science Engineering) from CMR College </w:t>
      </w:r>
      <w:proofErr w:type="gramStart"/>
      <w:r w:rsidR="00C97E64">
        <w:rPr>
          <w:rFonts w:ascii="Calibri" w:hAnsi="Calibri" w:cs="Calibri"/>
          <w:bCs/>
          <w:iCs/>
          <w:sz w:val="21"/>
          <w:szCs w:val="21"/>
          <w:lang w:val="en-GB"/>
        </w:rPr>
        <w:t>Of</w:t>
      </w:r>
      <w:proofErr w:type="gramEnd"/>
      <w:r w:rsidR="00C97E64">
        <w:rPr>
          <w:rFonts w:ascii="Calibri" w:hAnsi="Calibri" w:cs="Calibri"/>
          <w:bCs/>
          <w:iCs/>
          <w:sz w:val="21"/>
          <w:szCs w:val="21"/>
          <w:lang w:val="en-GB"/>
        </w:rPr>
        <w:t xml:space="preserve"> Engineering &amp; Technology</w:t>
      </w:r>
      <w:r w:rsidR="00D017BC">
        <w:rPr>
          <w:rFonts w:ascii="Calibri" w:hAnsi="Calibri" w:cs="Calibri"/>
          <w:bCs/>
          <w:iCs/>
          <w:sz w:val="21"/>
          <w:szCs w:val="21"/>
          <w:lang w:val="en-GB"/>
        </w:rPr>
        <w:t>, Hyderabad.</w:t>
      </w:r>
    </w:p>
    <w:p w:rsidR="00142CCA" w:rsidRDefault="00D017BC">
      <w:pPr>
        <w:pBdr>
          <w:top w:val="none" w:sz="0" w:space="0" w:color="000000"/>
          <w:left w:val="none" w:sz="0" w:space="0" w:color="000000"/>
          <w:bottom w:val="double" w:sz="8" w:space="1" w:color="000000"/>
          <w:right w:val="none" w:sz="0" w:space="0" w:color="000000"/>
        </w:pBdr>
        <w:shd w:val="clear" w:color="auto" w:fill="FFFFFF"/>
        <w:tabs>
          <w:tab w:val="left" w:pos="2250"/>
        </w:tabs>
      </w:pPr>
      <w:r>
        <w:rPr>
          <w:rFonts w:ascii="Calibri" w:hAnsi="Calibri" w:cs="Calibri"/>
          <w:b/>
          <w:sz w:val="21"/>
          <w:szCs w:val="21"/>
        </w:rPr>
        <w:t>Client #1</w:t>
      </w:r>
      <w:proofErr w:type="gramStart"/>
      <w:r>
        <w:rPr>
          <w:rFonts w:ascii="Calibri" w:hAnsi="Calibri" w:cs="Calibri"/>
          <w:b/>
          <w:sz w:val="21"/>
          <w:szCs w:val="21"/>
        </w:rPr>
        <w:t>:</w:t>
      </w:r>
      <w:r w:rsidR="00501CC1">
        <w:rPr>
          <w:rFonts w:ascii="Calibri" w:hAnsi="Calibri" w:cs="Calibri"/>
          <w:b/>
          <w:sz w:val="21"/>
          <w:szCs w:val="21"/>
        </w:rPr>
        <w:t>TechMahindra</w:t>
      </w:r>
      <w:proofErr w:type="gramEnd"/>
      <w:r w:rsidR="00501CC1">
        <w:rPr>
          <w:rFonts w:ascii="Calibri" w:hAnsi="Calibri" w:cs="Calibri"/>
          <w:b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b/>
          <w:bCs/>
          <w:sz w:val="21"/>
          <w:szCs w:val="21"/>
        </w:rPr>
        <w:t>Pvt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 xml:space="preserve"> ltd, </w:t>
      </w:r>
      <w:r w:rsidR="00A163F4">
        <w:rPr>
          <w:rFonts w:ascii="Calibri" w:hAnsi="Calibri" w:cs="Calibri"/>
          <w:b/>
          <w:bCs/>
          <w:sz w:val="21"/>
          <w:szCs w:val="21"/>
        </w:rPr>
        <w:t>Hyderabad</w:t>
      </w:r>
    </w:p>
    <w:p w:rsidR="00142CCA" w:rsidRDefault="00142CCA">
      <w:pPr>
        <w:autoSpaceDE w:val="0"/>
      </w:pPr>
    </w:p>
    <w:p w:rsidR="00142CCA" w:rsidRDefault="00073ED6" w:rsidP="00746ADD">
      <w:pPr>
        <w:widowControl w:val="0"/>
        <w:suppressAutoHyphens w:val="0"/>
        <w:spacing w:line="360" w:lineRule="auto"/>
        <w:ind w:left="360"/>
      </w:pPr>
      <w:proofErr w:type="gramStart"/>
      <w:r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Working as</w:t>
      </w:r>
      <w:r w:rsidR="00B61819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</w:t>
      </w:r>
      <w:r w:rsidR="00501CC1">
        <w:rPr>
          <w:rFonts w:ascii="Calibri" w:eastAsia="Arial Unicode MS" w:hAnsi="Calibri" w:cs="Calibri"/>
          <w:b/>
          <w:bCs/>
          <w:color w:val="00000A"/>
          <w:sz w:val="21"/>
          <w:szCs w:val="21"/>
          <w:lang w:bidi="hi-IN"/>
        </w:rPr>
        <w:t xml:space="preserve">System </w:t>
      </w:r>
      <w:r w:rsidR="00265454">
        <w:rPr>
          <w:rFonts w:ascii="Calibri" w:eastAsia="Arial Unicode MS" w:hAnsi="Calibri" w:cs="Calibri"/>
          <w:b/>
          <w:bCs/>
          <w:color w:val="00000A"/>
          <w:sz w:val="21"/>
          <w:szCs w:val="21"/>
          <w:lang w:bidi="hi-IN"/>
        </w:rPr>
        <w:t>Engineer</w:t>
      </w:r>
      <w:r w:rsidR="00501CC1">
        <w:rPr>
          <w:rFonts w:ascii="Calibri" w:eastAsia="Arial Unicode MS" w:hAnsi="Calibri" w:cs="Calibri"/>
          <w:b/>
          <w:bCs/>
          <w:color w:val="00000A"/>
          <w:sz w:val="21"/>
          <w:szCs w:val="21"/>
          <w:lang w:bidi="hi-IN"/>
        </w:rPr>
        <w:t xml:space="preserve"> </w:t>
      </w:r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for </w:t>
      </w:r>
      <w:proofErr w:type="spellStart"/>
      <w:r w:rsidR="0024663F" w:rsidRPr="00501CC1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>TechMahindra</w:t>
      </w:r>
      <w:proofErr w:type="spellEnd"/>
      <w:r w:rsidR="0024663F" w:rsidRPr="00501CC1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 xml:space="preserve"> </w:t>
      </w:r>
      <w:r w:rsidR="0024663F" w:rsidRPr="00501CC1">
        <w:rPr>
          <w:rFonts w:ascii="Calibri" w:eastAsia="WenQuanYi Zen Hei Sharp" w:hAnsi="Calibri" w:cs="Calibri"/>
          <w:b/>
          <w:bCs/>
          <w:iCs/>
          <w:color w:val="00000A"/>
          <w:sz w:val="21"/>
          <w:szCs w:val="21"/>
          <w:lang w:bidi="hi-IN"/>
        </w:rPr>
        <w:t>PVT</w:t>
      </w:r>
      <w:r w:rsidR="00D017BC">
        <w:rPr>
          <w:rFonts w:ascii="Calibri" w:eastAsia="WenQuanYi Zen Hei Sharp" w:hAnsi="Calibri" w:cs="Calibri"/>
          <w:b/>
          <w:iCs/>
          <w:color w:val="00000A"/>
          <w:sz w:val="21"/>
          <w:szCs w:val="21"/>
          <w:lang w:bidi="hi-IN"/>
        </w:rPr>
        <w:t xml:space="preserve"> LTD</w:t>
      </w:r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, Hyderabad from </w:t>
      </w:r>
      <w:r w:rsidR="001D6F4E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June 2018</w:t>
      </w:r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to</w:t>
      </w:r>
      <w:r w:rsidR="001D6F4E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</w:t>
      </w:r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till</w:t>
      </w:r>
      <w:r w:rsidR="00D017BC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 xml:space="preserve"> date</w:t>
      </w:r>
      <w:r w:rsidR="0024663F">
        <w:rPr>
          <w:rFonts w:ascii="Calibri" w:eastAsia="Arial Unicode MS" w:hAnsi="Calibri" w:cs="Calibri"/>
          <w:color w:val="00000A"/>
          <w:sz w:val="21"/>
          <w:szCs w:val="21"/>
          <w:lang w:bidi="hi-IN"/>
        </w:rPr>
        <w:t>.</w:t>
      </w:r>
      <w:proofErr w:type="gramEnd"/>
    </w:p>
    <w:p w:rsidR="00142CCA" w:rsidRDefault="00D017BC">
      <w:pPr>
        <w:rPr>
          <w:rFonts w:ascii="Calibri" w:hAnsi="Calibri" w:cs="Calibri"/>
          <w:b/>
          <w:sz w:val="21"/>
          <w:szCs w:val="21"/>
          <w:u w:val="single"/>
        </w:rPr>
      </w:pPr>
      <w:r>
        <w:rPr>
          <w:rFonts w:ascii="Calibri" w:hAnsi="Calibri" w:cs="Calibri"/>
          <w:b/>
          <w:sz w:val="21"/>
          <w:szCs w:val="21"/>
          <w:u w:val="single"/>
        </w:rPr>
        <w:t>Job Responsibilities</w:t>
      </w:r>
    </w:p>
    <w:p w:rsidR="00D737D7" w:rsidRDefault="00D737D7">
      <w:pPr>
        <w:rPr>
          <w:rFonts w:ascii="Calibri" w:hAnsi="Calibri" w:cs="Calibri"/>
          <w:b/>
          <w:sz w:val="21"/>
          <w:szCs w:val="21"/>
          <w:u w:val="single"/>
        </w:rPr>
      </w:pPr>
    </w:p>
    <w:p w:rsidR="00D737D7" w:rsidRDefault="00D737D7" w:rsidP="00D737D7">
      <w:r>
        <w:rPr>
          <w:rFonts w:ascii="Calibri" w:hAnsi="Calibri" w:cs="Calibri"/>
          <w:b/>
          <w:bCs/>
          <w:sz w:val="21"/>
          <w:szCs w:val="21"/>
        </w:rPr>
        <w:t>Client Overview:</w:t>
      </w:r>
    </w:p>
    <w:p w:rsidR="00D737D7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 xml:space="preserve">It is an infra. Managed services support project for one of the </w:t>
      </w:r>
      <w:r>
        <w:rPr>
          <w:rFonts w:ascii="Calibri" w:hAnsi="Calibri" w:cs="Calibri"/>
          <w:sz w:val="21"/>
          <w:szCs w:val="21"/>
        </w:rPr>
        <w:t>Australian Insurance.</w:t>
      </w:r>
    </w:p>
    <w:p w:rsidR="00A043C5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A043C5">
        <w:rPr>
          <w:rFonts w:ascii="Calibri" w:hAnsi="Calibri" w:cs="Calibri"/>
          <w:sz w:val="21"/>
          <w:szCs w:val="21"/>
        </w:rPr>
        <w:t xml:space="preserve">Providing the </w:t>
      </w:r>
      <w:r w:rsidR="00EA1092" w:rsidRPr="00A043C5">
        <w:rPr>
          <w:rFonts w:ascii="Calibri" w:hAnsi="Calibri" w:cs="Calibri"/>
          <w:sz w:val="21"/>
          <w:szCs w:val="21"/>
        </w:rPr>
        <w:t>L2/</w:t>
      </w:r>
      <w:r w:rsidRPr="00A043C5">
        <w:rPr>
          <w:rFonts w:ascii="Calibri" w:hAnsi="Calibri" w:cs="Calibri"/>
          <w:sz w:val="21"/>
          <w:szCs w:val="21"/>
        </w:rPr>
        <w:t xml:space="preserve">L3 level </w:t>
      </w:r>
      <w:r w:rsidR="00630626" w:rsidRPr="00A043C5">
        <w:rPr>
          <w:rFonts w:ascii="Calibri" w:hAnsi="Calibri" w:cs="Calibri"/>
          <w:sz w:val="21"/>
          <w:szCs w:val="21"/>
        </w:rPr>
        <w:t xml:space="preserve">Backup &amp; Storage support for 1000+ Backup </w:t>
      </w:r>
      <w:proofErr w:type="gramStart"/>
      <w:r w:rsidR="00630626" w:rsidRPr="00A043C5">
        <w:rPr>
          <w:rFonts w:ascii="Calibri" w:hAnsi="Calibri" w:cs="Calibri"/>
          <w:sz w:val="21"/>
          <w:szCs w:val="21"/>
        </w:rPr>
        <w:t>Clients ,</w:t>
      </w:r>
      <w:proofErr w:type="gramEnd"/>
      <w:r w:rsidR="00630626" w:rsidRPr="00A043C5">
        <w:rPr>
          <w:rFonts w:ascii="Calibri" w:hAnsi="Calibri" w:cs="Calibri"/>
          <w:sz w:val="21"/>
          <w:szCs w:val="21"/>
        </w:rPr>
        <w:t xml:space="preserve"> 2 </w:t>
      </w:r>
      <w:proofErr w:type="spellStart"/>
      <w:r w:rsidR="00630626" w:rsidRPr="00A043C5">
        <w:rPr>
          <w:rFonts w:ascii="Calibri" w:hAnsi="Calibri" w:cs="Calibri"/>
          <w:sz w:val="21"/>
          <w:szCs w:val="21"/>
        </w:rPr>
        <w:t>Commvault</w:t>
      </w:r>
      <w:proofErr w:type="spellEnd"/>
      <w:r w:rsidR="00630626" w:rsidRPr="00A043C5">
        <w:rPr>
          <w:rFonts w:ascii="Calibri" w:hAnsi="Calibri" w:cs="Calibri"/>
          <w:sz w:val="21"/>
          <w:szCs w:val="21"/>
        </w:rPr>
        <w:t xml:space="preserve"> Servers</w:t>
      </w:r>
      <w:r w:rsidR="00A043C5">
        <w:rPr>
          <w:rFonts w:ascii="Calibri" w:hAnsi="Calibri" w:cs="Calibri"/>
          <w:sz w:val="21"/>
          <w:szCs w:val="21"/>
        </w:rPr>
        <w:t>.</w:t>
      </w:r>
    </w:p>
    <w:p w:rsidR="00D737D7" w:rsidRPr="00A043C5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A043C5">
        <w:rPr>
          <w:rFonts w:ascii="Calibri" w:hAnsi="Calibri" w:cs="Calibri"/>
          <w:sz w:val="21"/>
          <w:szCs w:val="21"/>
        </w:rPr>
        <w:t>Resolving the Backup failures &amp; providing the necessary Storage support for change request for storage allocation. This project also includes liaison with various internal stakeholders within infra</w:t>
      </w:r>
      <w:r w:rsidR="00630626" w:rsidRPr="00A043C5">
        <w:rPr>
          <w:rFonts w:ascii="Calibri" w:hAnsi="Calibri" w:cs="Calibri"/>
          <w:sz w:val="21"/>
          <w:szCs w:val="21"/>
        </w:rPr>
        <w:t xml:space="preserve"> tower like Wintel-VMware, UNIX</w:t>
      </w:r>
      <w:r w:rsidRPr="00A043C5">
        <w:rPr>
          <w:rFonts w:ascii="Calibri" w:hAnsi="Calibri" w:cs="Calibri"/>
          <w:sz w:val="21"/>
          <w:szCs w:val="21"/>
        </w:rPr>
        <w:t xml:space="preserve">. </w:t>
      </w:r>
    </w:p>
    <w:p w:rsidR="00D737D7" w:rsidRDefault="00D737D7" w:rsidP="00D737D7">
      <w:pPr>
        <w:numPr>
          <w:ilvl w:val="0"/>
          <w:numId w:val="11"/>
        </w:numPr>
        <w:rPr>
          <w:rFonts w:ascii="Calibri" w:hAnsi="Calibri" w:cs="Calibri"/>
          <w:sz w:val="21"/>
          <w:szCs w:val="21"/>
        </w:rPr>
      </w:pPr>
      <w:r w:rsidRPr="00501CC1">
        <w:rPr>
          <w:rFonts w:ascii="Calibri" w:hAnsi="Calibri" w:cs="Calibri"/>
          <w:sz w:val="21"/>
          <w:szCs w:val="21"/>
        </w:rPr>
        <w:t>Required communication &amp; Co-ordination external stakeholders like various vendors supporting application modules etc.</w:t>
      </w:r>
    </w:p>
    <w:p w:rsidR="00630626" w:rsidRDefault="00D400BF" w:rsidP="00630626">
      <w:proofErr w:type="spellStart"/>
      <w:r>
        <w:rPr>
          <w:rFonts w:ascii="Calibri" w:hAnsi="Calibri" w:cs="Calibri"/>
          <w:b/>
          <w:sz w:val="21"/>
          <w:szCs w:val="21"/>
          <w:u w:val="single"/>
        </w:rPr>
        <w:t>Commvault</w:t>
      </w:r>
      <w:proofErr w:type="spellEnd"/>
      <w:r>
        <w:rPr>
          <w:rFonts w:ascii="Calibri" w:hAnsi="Calibri" w:cs="Calibri"/>
          <w:b/>
          <w:sz w:val="21"/>
          <w:szCs w:val="21"/>
        </w:rPr>
        <w:t>:</w:t>
      </w:r>
      <w:r w:rsidR="00630626">
        <w:rPr>
          <w:rFonts w:ascii="Calibri" w:hAnsi="Calibri" w:cs="Calibri"/>
          <w:b/>
          <w:sz w:val="21"/>
          <w:szCs w:val="21"/>
        </w:rPr>
        <w:t>-</w:t>
      </w:r>
    </w:p>
    <w:p w:rsidR="00630626" w:rsidRPr="003A0F1A" w:rsidRDefault="00630626" w:rsidP="00630626">
      <w:pPr>
        <w:numPr>
          <w:ilvl w:val="0"/>
          <w:numId w:val="7"/>
        </w:numPr>
        <w:spacing w:after="29" w:line="254" w:lineRule="exact"/>
        <w:rPr>
          <w:rFonts w:ascii="Calibri" w:hAnsi="Calibri" w:cs="Calibri"/>
          <w:color w:val="000000"/>
          <w:sz w:val="21"/>
          <w:szCs w:val="21"/>
        </w:rPr>
      </w:pPr>
      <w:r w:rsidRPr="003A0F1A">
        <w:rPr>
          <w:rFonts w:ascii="Calibri" w:hAnsi="Calibri" w:cs="Calibri"/>
          <w:color w:val="000000"/>
          <w:sz w:val="21"/>
          <w:szCs w:val="21"/>
        </w:rPr>
        <w:t xml:space="preserve">Performing day to day activities perfectly; we performed the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Comm</w:t>
      </w:r>
      <w:r w:rsidR="00EA1092">
        <w:rPr>
          <w:rFonts w:ascii="Calibri" w:hAnsi="Calibri" w:cs="Calibri"/>
          <w:color w:val="000000"/>
          <w:sz w:val="21"/>
          <w:szCs w:val="21"/>
        </w:rPr>
        <w:t>vault</w:t>
      </w:r>
      <w:proofErr w:type="spellEnd"/>
      <w:r w:rsidR="00EA1092">
        <w:rPr>
          <w:rFonts w:ascii="Calibri" w:hAnsi="Calibri" w:cs="Calibri"/>
          <w:color w:val="000000"/>
          <w:sz w:val="21"/>
          <w:szCs w:val="21"/>
        </w:rPr>
        <w:t xml:space="preserve"> Client, Media Agents </w:t>
      </w:r>
      <w:r>
        <w:rPr>
          <w:rFonts w:ascii="Calibri" w:hAnsi="Calibri" w:cs="Calibri"/>
          <w:color w:val="000000"/>
          <w:sz w:val="21"/>
          <w:szCs w:val="21"/>
        </w:rPr>
        <w:t xml:space="preserve">&amp; Servers </w:t>
      </w:r>
      <w:r w:rsidR="00D400BF">
        <w:rPr>
          <w:rFonts w:ascii="Calibri" w:hAnsi="Calibri" w:cs="Calibri"/>
          <w:color w:val="000000"/>
          <w:sz w:val="21"/>
          <w:szCs w:val="21"/>
        </w:rPr>
        <w:t xml:space="preserve">upgrade </w:t>
      </w:r>
      <w:r w:rsidR="00D400BF" w:rsidRPr="003A0F1A">
        <w:rPr>
          <w:rFonts w:ascii="Calibri" w:hAnsi="Calibri" w:cs="Calibri"/>
          <w:color w:val="000000"/>
          <w:sz w:val="21"/>
          <w:szCs w:val="21"/>
        </w:rPr>
        <w:t>from</w:t>
      </w:r>
      <w:r>
        <w:rPr>
          <w:rFonts w:ascii="Calibri" w:hAnsi="Calibri" w:cs="Calibri"/>
          <w:color w:val="000000"/>
          <w:sz w:val="21"/>
          <w:szCs w:val="21"/>
        </w:rPr>
        <w:t>V11 SP15 to V11 SP17</w:t>
      </w:r>
      <w:r w:rsidRPr="003A0F1A">
        <w:rPr>
          <w:rFonts w:ascii="Calibri" w:hAnsi="Calibri" w:cs="Calibri"/>
          <w:color w:val="000000"/>
          <w:sz w:val="21"/>
          <w:szCs w:val="21"/>
        </w:rPr>
        <w:t xml:space="preserve">. </w:t>
      </w:r>
    </w:p>
    <w:p w:rsidR="00D400BF" w:rsidRPr="00D400BF" w:rsidRDefault="00630626" w:rsidP="001A66BB">
      <w:pPr>
        <w:numPr>
          <w:ilvl w:val="0"/>
          <w:numId w:val="7"/>
        </w:numPr>
        <w:spacing w:after="29" w:line="254" w:lineRule="exact"/>
      </w:pPr>
      <w:r w:rsidRPr="00D400BF">
        <w:rPr>
          <w:rFonts w:ascii="Calibri" w:hAnsi="Calibri" w:cs="Calibri"/>
          <w:color w:val="000000"/>
          <w:sz w:val="21"/>
          <w:szCs w:val="21"/>
        </w:rPr>
        <w:t xml:space="preserve">Performing the allocation of storage/ LUN from storage system to application/Database server. </w:t>
      </w:r>
    </w:p>
    <w:p w:rsidR="002B0561" w:rsidRPr="002B0561" w:rsidRDefault="002B0561" w:rsidP="001A66BB">
      <w:pPr>
        <w:numPr>
          <w:ilvl w:val="0"/>
          <w:numId w:val="7"/>
        </w:numPr>
        <w:spacing w:after="29" w:line="254" w:lineRule="exact"/>
      </w:pPr>
      <w:r w:rsidRPr="00D400BF">
        <w:rPr>
          <w:rFonts w:ascii="Calibri" w:hAnsi="Calibri" w:cs="Calibri"/>
          <w:color w:val="000000"/>
          <w:sz w:val="21"/>
          <w:szCs w:val="21"/>
        </w:rPr>
        <w:t xml:space="preserve">Configuring the File </w:t>
      </w:r>
      <w:r w:rsidR="00812E05" w:rsidRPr="00D400BF">
        <w:rPr>
          <w:rFonts w:ascii="Calibri" w:hAnsi="Calibri" w:cs="Calibri"/>
          <w:color w:val="000000"/>
          <w:sz w:val="21"/>
          <w:szCs w:val="21"/>
        </w:rPr>
        <w:t>System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backups</w:t>
      </w:r>
      <w:r w:rsidR="00C661E1">
        <w:rPr>
          <w:rFonts w:ascii="Calibri" w:hAnsi="Calibri" w:cs="Calibri"/>
          <w:color w:val="000000"/>
          <w:sz w:val="21"/>
          <w:szCs w:val="21"/>
        </w:rPr>
        <w:t>, SQL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D400BF">
        <w:rPr>
          <w:rFonts w:ascii="Calibri" w:hAnsi="Calibri" w:cs="Calibri"/>
          <w:color w:val="000000"/>
          <w:sz w:val="21"/>
          <w:szCs w:val="21"/>
        </w:rPr>
        <w:t>&amp;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Snapshot</w:t>
      </w:r>
      <w:r w:rsidR="004515BF">
        <w:rPr>
          <w:rFonts w:ascii="Calibri" w:hAnsi="Calibri" w:cs="Calibri"/>
          <w:color w:val="000000"/>
          <w:sz w:val="21"/>
          <w:szCs w:val="21"/>
        </w:rPr>
        <w:t xml:space="preserve"> </w:t>
      </w:r>
      <w:r w:rsidR="00C661E1" w:rsidRPr="00D400BF">
        <w:rPr>
          <w:rFonts w:ascii="Calibri" w:hAnsi="Calibri" w:cs="Calibri"/>
          <w:color w:val="000000"/>
          <w:sz w:val="21"/>
          <w:szCs w:val="21"/>
        </w:rPr>
        <w:t>Backups.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Working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Commvault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 xml:space="preserve"> backup failure incidents </w:t>
      </w:r>
    </w:p>
    <w:p w:rsidR="00630626" w:rsidRDefault="00630626" w:rsidP="00630626">
      <w:pPr>
        <w:numPr>
          <w:ilvl w:val="0"/>
          <w:numId w:val="7"/>
        </w:numPr>
        <w:spacing w:after="29" w:line="254" w:lineRule="exact"/>
      </w:pPr>
      <w:r>
        <w:rPr>
          <w:rFonts w:ascii="Calibri" w:hAnsi="Calibri" w:cs="Calibri"/>
          <w:color w:val="000000"/>
          <w:sz w:val="21"/>
          <w:szCs w:val="21"/>
        </w:rPr>
        <w:t xml:space="preserve">Support to OS and application team in case of </w:t>
      </w:r>
      <w:r w:rsidR="00C661E1">
        <w:rPr>
          <w:rFonts w:ascii="Calibri" w:hAnsi="Calibri" w:cs="Calibri"/>
          <w:color w:val="000000"/>
          <w:sz w:val="21"/>
          <w:szCs w:val="21"/>
        </w:rPr>
        <w:t>restore.</w:t>
      </w:r>
    </w:p>
    <w:p w:rsidR="00630626" w:rsidRPr="00630626" w:rsidRDefault="00630626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Perform troubleshooting to increase the Backup success rate.</w:t>
      </w:r>
    </w:p>
    <w:p w:rsidR="00630626" w:rsidRPr="003661AF" w:rsidRDefault="00630626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Performing the Snap shot backup restoration from </w:t>
      </w:r>
      <w:proofErr w:type="spellStart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Commvault</w:t>
      </w:r>
      <w:proofErr w:type="spellEnd"/>
      <w:r w:rsidR="003661AF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3661AF" w:rsidRPr="009719AA" w:rsidRDefault="003661AF" w:rsidP="00630626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 xml:space="preserve">Performed the mail box restoration from Exchange backups from </w:t>
      </w:r>
      <w:proofErr w:type="spellStart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Commvault</w:t>
      </w:r>
      <w:proofErr w:type="spellEnd"/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FA15F2" w:rsidRPr="00FA15F2" w:rsidRDefault="009719AA" w:rsidP="00FA15F2">
      <w:pPr>
        <w:numPr>
          <w:ilvl w:val="0"/>
          <w:numId w:val="7"/>
        </w:numPr>
        <w:spacing w:after="29" w:line="254" w:lineRule="exact"/>
        <w:rPr>
          <w:rStyle w:val="HTMLTypewriter"/>
          <w:rFonts w:ascii="Times New Roman" w:eastAsia="Times New Roman" w:hAnsi="Times New Roman" w:cs="Times New Roman"/>
          <w:sz w:val="24"/>
          <w:szCs w:val="24"/>
        </w:rPr>
      </w:pPr>
      <w:r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Configured the backup policies based on client requirement</w:t>
      </w:r>
      <w:r w:rsidR="00FA15F2">
        <w:rPr>
          <w:rStyle w:val="HTMLTypewriter"/>
          <w:rFonts w:ascii="Calibri" w:hAnsi="Calibri" w:cs="Calibri"/>
          <w:iCs/>
          <w:color w:val="000000"/>
          <w:sz w:val="21"/>
          <w:szCs w:val="21"/>
          <w:lang w:val="en-GB"/>
        </w:rPr>
        <w:t>.</w:t>
      </w:r>
    </w:p>
    <w:p w:rsidR="00FA15F2" w:rsidRPr="006930CA" w:rsidRDefault="00FA15F2" w:rsidP="00FA15F2">
      <w:pPr>
        <w:numPr>
          <w:ilvl w:val="0"/>
          <w:numId w:val="7"/>
        </w:numPr>
        <w:tabs>
          <w:tab w:val="right" w:pos="9360"/>
        </w:tabs>
        <w:suppressAutoHyphens w:val="0"/>
        <w:spacing w:line="276" w:lineRule="auto"/>
        <w:contextualSpacing/>
        <w:jc w:val="both"/>
        <w:rPr>
          <w:rFonts w:ascii="Calibri" w:hAnsi="Calibri" w:cs="Calibri"/>
          <w:sz w:val="21"/>
          <w:szCs w:val="21"/>
        </w:rPr>
      </w:pPr>
      <w:r w:rsidRPr="006930CA">
        <w:rPr>
          <w:rFonts w:ascii="Calibri" w:hAnsi="Calibri" w:cs="Calibri"/>
          <w:sz w:val="21"/>
          <w:szCs w:val="21"/>
        </w:rPr>
        <w:t xml:space="preserve">Backup &amp; Storage support for 1500+ Backup Clients, 2 </w:t>
      </w:r>
      <w:proofErr w:type="spellStart"/>
      <w:r>
        <w:rPr>
          <w:rFonts w:ascii="Calibri" w:hAnsi="Calibri" w:cs="Calibri"/>
          <w:sz w:val="21"/>
          <w:szCs w:val="21"/>
        </w:rPr>
        <w:t>Commvault</w:t>
      </w:r>
      <w:proofErr w:type="spellEnd"/>
      <w:r>
        <w:rPr>
          <w:rFonts w:ascii="Calibri" w:hAnsi="Calibri" w:cs="Calibri"/>
          <w:sz w:val="21"/>
          <w:szCs w:val="21"/>
        </w:rPr>
        <w:t xml:space="preserve"> Servers.</w:t>
      </w:r>
    </w:p>
    <w:p w:rsidR="00FA15F2" w:rsidRDefault="00FA15F2" w:rsidP="00FA15F2">
      <w:pPr>
        <w:pStyle w:val="ListParagraph"/>
        <w:numPr>
          <w:ilvl w:val="0"/>
          <w:numId w:val="7"/>
        </w:numPr>
        <w:suppressAutoHyphens w:val="0"/>
        <w:spacing w:line="276" w:lineRule="auto"/>
        <w:contextualSpacing/>
        <w:jc w:val="both"/>
      </w:pPr>
      <w:r w:rsidRPr="006930CA">
        <w:rPr>
          <w:rFonts w:ascii="Calibri" w:hAnsi="Calibri" w:cs="Calibri"/>
          <w:sz w:val="21"/>
          <w:szCs w:val="21"/>
        </w:rPr>
        <w:lastRenderedPageBreak/>
        <w:t>Defining and configuring policies &amp; scheduling the backup as per the client requirement</w:t>
      </w:r>
      <w:r>
        <w:rPr>
          <w:rFonts w:ascii="Calibri" w:hAnsi="Calibri" w:cs="Calibri"/>
          <w:sz w:val="21"/>
          <w:szCs w:val="21"/>
        </w:rPr>
        <w:t>.</w:t>
      </w:r>
    </w:p>
    <w:p w:rsidR="00FA15F2" w:rsidRDefault="00FA15F2" w:rsidP="00FA15F2">
      <w:pPr>
        <w:pStyle w:val="ListParagraph"/>
        <w:numPr>
          <w:ilvl w:val="0"/>
          <w:numId w:val="7"/>
        </w:numPr>
        <w:suppressAutoHyphens w:val="0"/>
        <w:spacing w:line="276" w:lineRule="auto"/>
        <w:contextualSpacing/>
        <w:jc w:val="both"/>
      </w:pPr>
      <w:r>
        <w:rPr>
          <w:rFonts w:ascii="Calibri" w:hAnsi="Calibri" w:cs="Calibri"/>
          <w:sz w:val="21"/>
          <w:szCs w:val="21"/>
        </w:rPr>
        <w:t xml:space="preserve">Monitor </w:t>
      </w:r>
      <w:proofErr w:type="spellStart"/>
      <w:r>
        <w:rPr>
          <w:rFonts w:ascii="Calibri" w:hAnsi="Calibri" w:cs="Calibri"/>
          <w:sz w:val="21"/>
          <w:szCs w:val="21"/>
        </w:rPr>
        <w:t>CommServ</w:t>
      </w:r>
      <w:proofErr w:type="spellEnd"/>
      <w:r>
        <w:rPr>
          <w:rFonts w:ascii="Calibri" w:hAnsi="Calibri" w:cs="Calibri"/>
          <w:sz w:val="21"/>
          <w:szCs w:val="21"/>
        </w:rPr>
        <w:t xml:space="preserve"> server and Prepare Daily Status Report.</w:t>
      </w:r>
    </w:p>
    <w:p w:rsidR="00FA15F2" w:rsidRDefault="00FA15F2" w:rsidP="00FA15F2">
      <w:pPr>
        <w:numPr>
          <w:ilvl w:val="0"/>
          <w:numId w:val="7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</w:rPr>
        <w:t xml:space="preserve">Good exposure to </w:t>
      </w:r>
      <w:proofErr w:type="spellStart"/>
      <w:r w:rsidRPr="00362EFF">
        <w:rPr>
          <w:rFonts w:ascii="Calibri" w:hAnsi="Calibri" w:cs="Calibri"/>
          <w:sz w:val="21"/>
          <w:szCs w:val="21"/>
        </w:rPr>
        <w:t>iDataAgent</w:t>
      </w:r>
      <w:proofErr w:type="spellEnd"/>
      <w:r w:rsidRPr="00362EFF">
        <w:rPr>
          <w:rFonts w:ascii="Calibri" w:hAnsi="Calibri" w:cs="Calibri"/>
          <w:sz w:val="21"/>
          <w:szCs w:val="21"/>
        </w:rPr>
        <w:t xml:space="preserve"> VMware, Exchan</w:t>
      </w:r>
      <w:r>
        <w:rPr>
          <w:rFonts w:ascii="Calibri" w:hAnsi="Calibri" w:cs="Calibri"/>
          <w:sz w:val="21"/>
          <w:szCs w:val="21"/>
        </w:rPr>
        <w:t xml:space="preserve">ge  using </w:t>
      </w:r>
      <w:proofErr w:type="spellStart"/>
      <w:r>
        <w:rPr>
          <w:rFonts w:ascii="Calibri" w:hAnsi="Calibri" w:cs="Calibri"/>
          <w:sz w:val="21"/>
          <w:szCs w:val="21"/>
        </w:rPr>
        <w:t>commvault</w:t>
      </w:r>
      <w:proofErr w:type="spellEnd"/>
    </w:p>
    <w:p w:rsidR="00FA15F2" w:rsidRDefault="00FA15F2" w:rsidP="00FA15F2">
      <w:pPr>
        <w:numPr>
          <w:ilvl w:val="0"/>
          <w:numId w:val="7"/>
        </w:numPr>
        <w:tabs>
          <w:tab w:val="right" w:pos="9360"/>
        </w:tabs>
        <w:spacing w:line="276" w:lineRule="auto"/>
        <w:jc w:val="both"/>
      </w:pPr>
      <w:r>
        <w:rPr>
          <w:rFonts w:ascii="Calibri" w:hAnsi="Calibri" w:cs="Calibri"/>
          <w:sz w:val="21"/>
          <w:szCs w:val="21"/>
          <w:lang w:val="en-GB"/>
        </w:rPr>
        <w:t xml:space="preserve">Experience in </w:t>
      </w:r>
      <w:proofErr w:type="spellStart"/>
      <w:r>
        <w:rPr>
          <w:rFonts w:ascii="Calibri" w:hAnsi="Calibri" w:cs="Calibri"/>
          <w:sz w:val="21"/>
          <w:szCs w:val="21"/>
          <w:lang w:val="en-GB"/>
        </w:rPr>
        <w:t>Commvault</w:t>
      </w:r>
      <w:proofErr w:type="spellEnd"/>
      <w:r>
        <w:rPr>
          <w:rFonts w:ascii="Calibri" w:hAnsi="Calibri" w:cs="Calibri"/>
          <w:sz w:val="21"/>
          <w:szCs w:val="21"/>
          <w:lang w:val="en-GB"/>
        </w:rPr>
        <w:t xml:space="preserve"> backups and restore procedure.</w:t>
      </w:r>
    </w:p>
    <w:p w:rsidR="00FA15F2" w:rsidRPr="00FA15F2" w:rsidRDefault="00FA15F2" w:rsidP="00FA15F2">
      <w:pPr>
        <w:spacing w:after="29" w:line="254" w:lineRule="exact"/>
        <w:ind w:left="720"/>
      </w:pPr>
    </w:p>
    <w:p w:rsidR="00FA15F2" w:rsidRDefault="00FA15F2">
      <w:pPr>
        <w:spacing w:before="40" w:after="40" w:line="360" w:lineRule="auto"/>
        <w:rPr>
          <w:rFonts w:ascii="Calibri" w:hAnsi="Calibri" w:cs="Calibri"/>
          <w:sz w:val="21"/>
          <w:szCs w:val="21"/>
        </w:rPr>
      </w:pPr>
    </w:p>
    <w:p w:rsidR="00142CCA" w:rsidRDefault="00D017BC">
      <w:pPr>
        <w:spacing w:before="40" w:after="40" w:line="360" w:lineRule="auto"/>
      </w:pPr>
      <w:r>
        <w:rPr>
          <w:rFonts w:ascii="Calibri" w:hAnsi="Calibri" w:cs="Calibri"/>
          <w:sz w:val="21"/>
          <w:szCs w:val="21"/>
        </w:rPr>
        <w:t>Place:</w:t>
      </w:r>
      <w:r w:rsidR="001D6F4E">
        <w:rPr>
          <w:rFonts w:ascii="Calibri" w:hAnsi="Calibri" w:cs="Calibri"/>
          <w:b/>
          <w:bCs/>
          <w:sz w:val="21"/>
          <w:szCs w:val="21"/>
        </w:rPr>
        <w:t xml:space="preserve"> Hyderabad</w:t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</w:r>
      <w:r w:rsidR="001D6F4E">
        <w:rPr>
          <w:rFonts w:ascii="Calibri" w:hAnsi="Calibri" w:cs="Calibri"/>
          <w:b/>
          <w:bCs/>
          <w:sz w:val="21"/>
          <w:szCs w:val="21"/>
        </w:rPr>
        <w:tab/>
        <w:t>(</w:t>
      </w:r>
      <w:proofErr w:type="spellStart"/>
      <w:r w:rsidR="001D6F4E">
        <w:rPr>
          <w:rFonts w:ascii="Calibri" w:hAnsi="Calibri" w:cs="Calibri"/>
          <w:b/>
          <w:bCs/>
          <w:sz w:val="21"/>
          <w:szCs w:val="21"/>
        </w:rPr>
        <w:t>B.AjayKumar</w:t>
      </w:r>
      <w:proofErr w:type="spellEnd"/>
      <w:r>
        <w:rPr>
          <w:rFonts w:ascii="Calibri" w:hAnsi="Calibri" w:cs="Calibri"/>
          <w:b/>
          <w:bCs/>
          <w:sz w:val="21"/>
          <w:szCs w:val="21"/>
        </w:rPr>
        <w:t>)</w:t>
      </w:r>
    </w:p>
    <w:p w:rsidR="00142CCA" w:rsidRDefault="00D017BC">
      <w:pPr>
        <w:spacing w:before="40" w:after="40" w:line="360" w:lineRule="auto"/>
      </w:pPr>
      <w:r>
        <w:rPr>
          <w:rFonts w:ascii="Calibri" w:hAnsi="Calibri" w:cs="Calibri"/>
          <w:sz w:val="21"/>
          <w:szCs w:val="21"/>
        </w:rPr>
        <w:t xml:space="preserve">Date: </w:t>
      </w:r>
      <w:r>
        <w:rPr>
          <w:rFonts w:ascii="Calibri" w:hAnsi="Calibri" w:cs="Calibri"/>
          <w:sz w:val="21"/>
          <w:szCs w:val="21"/>
        </w:rPr>
        <w:tab/>
      </w:r>
    </w:p>
    <w:p w:rsidR="00D017BC" w:rsidRDefault="00D017BC">
      <w:pPr>
        <w:spacing w:before="40" w:after="40" w:line="360" w:lineRule="auto"/>
        <w:rPr>
          <w:rFonts w:ascii="Calibri" w:hAnsi="Calibri" w:cs="Calibri"/>
          <w:sz w:val="21"/>
          <w:szCs w:val="21"/>
        </w:rPr>
      </w:pPr>
    </w:p>
    <w:sectPr w:rsidR="00D017BC" w:rsidSect="00142CCA">
      <w:pgSz w:w="11906" w:h="16560"/>
      <w:pgMar w:top="869" w:right="1013" w:bottom="869" w:left="1013" w:header="720" w:footer="720" w:gutter="0"/>
      <w:pgBorders>
        <w:top w:val="single" w:sz="20" w:space="19" w:color="000000"/>
        <w:left w:val="single" w:sz="20" w:space="26" w:color="000000"/>
        <w:bottom w:val="single" w:sz="20" w:space="19" w:color="000000"/>
        <w:right w:val="single" w:sz="20" w:space="26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 Sharp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1"/>
        <w:szCs w:val="21"/>
        <w:lang w:val="en-A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  <w:lang w:val="en-A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  <w:lang w:val="en-A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A"/>
        <w:sz w:val="21"/>
        <w:szCs w:val="21"/>
        <w:lang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1"/>
        <w:szCs w:val="21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color w:val="000000"/>
        <w:spacing w:val="0"/>
        <w:sz w:val="21"/>
        <w:szCs w:val="21"/>
        <w:lang w:val="en-GB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1"/>
        <w:szCs w:val="2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1"/>
        <w:szCs w:val="2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1"/>
        <w:szCs w:val="2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AD06D27"/>
    <w:multiLevelType w:val="hybridMultilevel"/>
    <w:tmpl w:val="9D54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62527"/>
    <w:multiLevelType w:val="hybridMultilevel"/>
    <w:tmpl w:val="2120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5F3A63"/>
    <w:rsid w:val="00005F97"/>
    <w:rsid w:val="00040B82"/>
    <w:rsid w:val="00073ED6"/>
    <w:rsid w:val="00097796"/>
    <w:rsid w:val="000C3862"/>
    <w:rsid w:val="00111572"/>
    <w:rsid w:val="0012402A"/>
    <w:rsid w:val="00142CCA"/>
    <w:rsid w:val="0016654E"/>
    <w:rsid w:val="001B4B01"/>
    <w:rsid w:val="001D6F4E"/>
    <w:rsid w:val="001F4128"/>
    <w:rsid w:val="00212AA3"/>
    <w:rsid w:val="00217575"/>
    <w:rsid w:val="0024663F"/>
    <w:rsid w:val="00265454"/>
    <w:rsid w:val="00293DEE"/>
    <w:rsid w:val="002A4AD6"/>
    <w:rsid w:val="002B0561"/>
    <w:rsid w:val="002B5A0F"/>
    <w:rsid w:val="003127C9"/>
    <w:rsid w:val="003423F9"/>
    <w:rsid w:val="00362EFF"/>
    <w:rsid w:val="003661AF"/>
    <w:rsid w:val="003A0F1A"/>
    <w:rsid w:val="003B34A8"/>
    <w:rsid w:val="003D1B60"/>
    <w:rsid w:val="004421E5"/>
    <w:rsid w:val="004515BF"/>
    <w:rsid w:val="00474496"/>
    <w:rsid w:val="004B5DBB"/>
    <w:rsid w:val="004F5E97"/>
    <w:rsid w:val="00501CC1"/>
    <w:rsid w:val="00524FED"/>
    <w:rsid w:val="00570C22"/>
    <w:rsid w:val="005914B0"/>
    <w:rsid w:val="005964E7"/>
    <w:rsid w:val="005E66C3"/>
    <w:rsid w:val="005F3684"/>
    <w:rsid w:val="005F3A63"/>
    <w:rsid w:val="00616925"/>
    <w:rsid w:val="00630626"/>
    <w:rsid w:val="00641BDB"/>
    <w:rsid w:val="0066438A"/>
    <w:rsid w:val="006930CA"/>
    <w:rsid w:val="007047F0"/>
    <w:rsid w:val="007120FE"/>
    <w:rsid w:val="0072733D"/>
    <w:rsid w:val="0073573B"/>
    <w:rsid w:val="00746ADD"/>
    <w:rsid w:val="007517C6"/>
    <w:rsid w:val="00763744"/>
    <w:rsid w:val="00785497"/>
    <w:rsid w:val="00786065"/>
    <w:rsid w:val="00793DCE"/>
    <w:rsid w:val="00801026"/>
    <w:rsid w:val="00812E05"/>
    <w:rsid w:val="00827B2D"/>
    <w:rsid w:val="008328E0"/>
    <w:rsid w:val="008C399B"/>
    <w:rsid w:val="00915200"/>
    <w:rsid w:val="00931B97"/>
    <w:rsid w:val="009719AA"/>
    <w:rsid w:val="009A0B51"/>
    <w:rsid w:val="009C7274"/>
    <w:rsid w:val="009E549A"/>
    <w:rsid w:val="009F74EA"/>
    <w:rsid w:val="00A043C5"/>
    <w:rsid w:val="00A163F4"/>
    <w:rsid w:val="00A53B31"/>
    <w:rsid w:val="00A604C7"/>
    <w:rsid w:val="00A60655"/>
    <w:rsid w:val="00A61773"/>
    <w:rsid w:val="00AC0B7D"/>
    <w:rsid w:val="00B44EAD"/>
    <w:rsid w:val="00B4673A"/>
    <w:rsid w:val="00B61819"/>
    <w:rsid w:val="00BA227F"/>
    <w:rsid w:val="00BB1A39"/>
    <w:rsid w:val="00BB7E33"/>
    <w:rsid w:val="00BC58C6"/>
    <w:rsid w:val="00BE1549"/>
    <w:rsid w:val="00C10A84"/>
    <w:rsid w:val="00C237D1"/>
    <w:rsid w:val="00C661E1"/>
    <w:rsid w:val="00C71894"/>
    <w:rsid w:val="00C8236C"/>
    <w:rsid w:val="00C84341"/>
    <w:rsid w:val="00C90F10"/>
    <w:rsid w:val="00C92C81"/>
    <w:rsid w:val="00C95C94"/>
    <w:rsid w:val="00C97E64"/>
    <w:rsid w:val="00CF6B6D"/>
    <w:rsid w:val="00D017BC"/>
    <w:rsid w:val="00D3402D"/>
    <w:rsid w:val="00D400BF"/>
    <w:rsid w:val="00D52BAE"/>
    <w:rsid w:val="00D7207E"/>
    <w:rsid w:val="00D737D7"/>
    <w:rsid w:val="00DA2E0E"/>
    <w:rsid w:val="00E11391"/>
    <w:rsid w:val="00E1275B"/>
    <w:rsid w:val="00E24FDE"/>
    <w:rsid w:val="00E60FF4"/>
    <w:rsid w:val="00E827B4"/>
    <w:rsid w:val="00EA1092"/>
    <w:rsid w:val="00EA3ECE"/>
    <w:rsid w:val="00EA601C"/>
    <w:rsid w:val="00EE67DF"/>
    <w:rsid w:val="00F20B60"/>
    <w:rsid w:val="00F27B13"/>
    <w:rsid w:val="00F3622C"/>
    <w:rsid w:val="00F56925"/>
    <w:rsid w:val="00F66985"/>
    <w:rsid w:val="00F8052B"/>
    <w:rsid w:val="00F9242E"/>
    <w:rsid w:val="00FA15F2"/>
    <w:rsid w:val="00FB0414"/>
    <w:rsid w:val="00FB4733"/>
    <w:rsid w:val="00FD4E12"/>
    <w:rsid w:val="00FE7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CCA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501CC1"/>
    <w:pPr>
      <w:keepNext/>
      <w:suppressAutoHyphens w:val="0"/>
      <w:spacing w:before="240" w:after="60"/>
      <w:jc w:val="both"/>
      <w:outlineLvl w:val="0"/>
    </w:pPr>
    <w:rPr>
      <w:b/>
      <w:bCs/>
      <w:kern w:val="32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42CCA"/>
    <w:rPr>
      <w:rFonts w:ascii="Symbol" w:hAnsi="Symbol" w:cs="Symbol" w:hint="default"/>
      <w:sz w:val="18"/>
      <w:szCs w:val="18"/>
    </w:rPr>
  </w:style>
  <w:style w:type="character" w:customStyle="1" w:styleId="WW8Num2z0">
    <w:name w:val="WW8Num2z0"/>
    <w:rsid w:val="00142CCA"/>
    <w:rPr>
      <w:rFonts w:ascii="Symbol" w:hAnsi="Symbol" w:cs="OpenSymbol"/>
      <w:sz w:val="21"/>
      <w:szCs w:val="21"/>
      <w:lang w:val="en-AU"/>
    </w:rPr>
  </w:style>
  <w:style w:type="character" w:customStyle="1" w:styleId="WW8Num2z1">
    <w:name w:val="WW8Num2z1"/>
    <w:rsid w:val="00142CCA"/>
    <w:rPr>
      <w:rFonts w:ascii="OpenSymbol" w:hAnsi="OpenSymbol" w:cs="OpenSymbol"/>
    </w:rPr>
  </w:style>
  <w:style w:type="character" w:customStyle="1" w:styleId="WW8Num3z0">
    <w:name w:val="WW8Num3z0"/>
    <w:rsid w:val="00142CCA"/>
    <w:rPr>
      <w:rFonts w:ascii="Symbol" w:hAnsi="Symbol" w:cs="OpenSymbol"/>
    </w:rPr>
  </w:style>
  <w:style w:type="character" w:customStyle="1" w:styleId="WW8Num3z1">
    <w:name w:val="WW8Num3z1"/>
    <w:rsid w:val="00142CCA"/>
    <w:rPr>
      <w:rFonts w:ascii="OpenSymbol" w:hAnsi="OpenSymbol" w:cs="OpenSymbol"/>
    </w:rPr>
  </w:style>
  <w:style w:type="character" w:customStyle="1" w:styleId="WW8Num4z0">
    <w:name w:val="WW8Num4z0"/>
    <w:rsid w:val="00142CCA"/>
    <w:rPr>
      <w:rFonts w:ascii="Symbol" w:eastAsia="Arial Unicode MS" w:hAnsi="Symbol" w:cs="OpenSymbol"/>
      <w:color w:val="00000A"/>
      <w:sz w:val="21"/>
      <w:szCs w:val="21"/>
      <w:lang w:eastAsia="zh-CN" w:bidi="hi-IN"/>
    </w:rPr>
  </w:style>
  <w:style w:type="character" w:customStyle="1" w:styleId="WW8Num4z1">
    <w:name w:val="WW8Num4z1"/>
    <w:rsid w:val="00142CCA"/>
    <w:rPr>
      <w:rFonts w:ascii="OpenSymbol" w:hAnsi="OpenSymbol" w:cs="OpenSymbol"/>
    </w:rPr>
  </w:style>
  <w:style w:type="character" w:customStyle="1" w:styleId="WW8Num5z0">
    <w:name w:val="WW8Num5z0"/>
    <w:rsid w:val="00142CCA"/>
    <w:rPr>
      <w:rFonts w:ascii="Symbol" w:hAnsi="Symbol" w:cs="OpenSymbol"/>
    </w:rPr>
  </w:style>
  <w:style w:type="character" w:customStyle="1" w:styleId="WW8Num5z1">
    <w:name w:val="WW8Num5z1"/>
    <w:rsid w:val="00142CCA"/>
    <w:rPr>
      <w:rFonts w:ascii="OpenSymbol" w:hAnsi="OpenSymbol" w:cs="OpenSymbol"/>
    </w:rPr>
  </w:style>
  <w:style w:type="character" w:customStyle="1" w:styleId="WW8Num6z0">
    <w:name w:val="WW8Num6z0"/>
    <w:rsid w:val="00142CCA"/>
    <w:rPr>
      <w:rFonts w:ascii="Symbol" w:hAnsi="Symbol" w:cs="OpenSymbol"/>
    </w:rPr>
  </w:style>
  <w:style w:type="character" w:customStyle="1" w:styleId="WW8Num6z1">
    <w:name w:val="WW8Num6z1"/>
    <w:rsid w:val="00142CCA"/>
    <w:rPr>
      <w:rFonts w:ascii="OpenSymbol" w:hAnsi="OpenSymbol" w:cs="OpenSymbol"/>
    </w:rPr>
  </w:style>
  <w:style w:type="character" w:customStyle="1" w:styleId="WW8Num7z0">
    <w:name w:val="WW8Num7z0"/>
    <w:rsid w:val="00142CCA"/>
    <w:rPr>
      <w:rFonts w:ascii="Symbol" w:hAnsi="Symbol" w:cs="OpenSymbol"/>
      <w:color w:val="000000"/>
      <w:sz w:val="21"/>
      <w:szCs w:val="21"/>
      <w:lang w:val="en-GB"/>
    </w:rPr>
  </w:style>
  <w:style w:type="character" w:customStyle="1" w:styleId="WW8Num7z1">
    <w:name w:val="WW8Num7z1"/>
    <w:rsid w:val="00142CCA"/>
    <w:rPr>
      <w:rFonts w:ascii="OpenSymbol" w:hAnsi="OpenSymbol" w:cs="OpenSymbol"/>
    </w:rPr>
  </w:style>
  <w:style w:type="character" w:customStyle="1" w:styleId="WW8Num8z0">
    <w:name w:val="WW8Num8z0"/>
    <w:rsid w:val="00142CCA"/>
    <w:rPr>
      <w:rFonts w:ascii="Symbol" w:hAnsi="Symbol" w:cs="OpenSymbol"/>
      <w:caps w:val="0"/>
      <w:smallCaps w:val="0"/>
      <w:color w:val="000000"/>
      <w:spacing w:val="0"/>
      <w:sz w:val="21"/>
      <w:szCs w:val="21"/>
      <w:lang w:val="en-GB"/>
    </w:rPr>
  </w:style>
  <w:style w:type="character" w:customStyle="1" w:styleId="WW8Num8z1">
    <w:name w:val="WW8Num8z1"/>
    <w:rsid w:val="00142CCA"/>
    <w:rPr>
      <w:rFonts w:ascii="OpenSymbol" w:hAnsi="OpenSymbol" w:cs="OpenSymbol"/>
    </w:rPr>
  </w:style>
  <w:style w:type="character" w:customStyle="1" w:styleId="WW8Num9z0">
    <w:name w:val="WW8Num9z0"/>
    <w:rsid w:val="00142CCA"/>
    <w:rPr>
      <w:rFonts w:ascii="Symbol" w:hAnsi="Symbol" w:cs="OpenSymbol"/>
      <w:sz w:val="21"/>
      <w:szCs w:val="21"/>
    </w:rPr>
  </w:style>
  <w:style w:type="character" w:customStyle="1" w:styleId="WW8Num9z1">
    <w:name w:val="WW8Num9z1"/>
    <w:rsid w:val="00142CCA"/>
    <w:rPr>
      <w:rFonts w:ascii="OpenSymbol" w:hAnsi="OpenSymbol" w:cs="OpenSymbol"/>
    </w:rPr>
  </w:style>
  <w:style w:type="character" w:customStyle="1" w:styleId="WW8Num10z0">
    <w:name w:val="WW8Num10z0"/>
    <w:rsid w:val="00142CCA"/>
  </w:style>
  <w:style w:type="character" w:customStyle="1" w:styleId="WW8Num10z1">
    <w:name w:val="WW8Num10z1"/>
    <w:rsid w:val="00142CCA"/>
  </w:style>
  <w:style w:type="character" w:customStyle="1" w:styleId="WW8Num10z2">
    <w:name w:val="WW8Num10z2"/>
    <w:rsid w:val="00142CCA"/>
  </w:style>
  <w:style w:type="character" w:customStyle="1" w:styleId="WW8Num10z3">
    <w:name w:val="WW8Num10z3"/>
    <w:rsid w:val="00142CCA"/>
  </w:style>
  <w:style w:type="character" w:customStyle="1" w:styleId="WW8Num10z4">
    <w:name w:val="WW8Num10z4"/>
    <w:rsid w:val="00142CCA"/>
  </w:style>
  <w:style w:type="character" w:customStyle="1" w:styleId="WW8Num10z5">
    <w:name w:val="WW8Num10z5"/>
    <w:rsid w:val="00142CCA"/>
  </w:style>
  <w:style w:type="character" w:customStyle="1" w:styleId="WW8Num10z6">
    <w:name w:val="WW8Num10z6"/>
    <w:rsid w:val="00142CCA"/>
  </w:style>
  <w:style w:type="character" w:customStyle="1" w:styleId="WW8Num10z7">
    <w:name w:val="WW8Num10z7"/>
    <w:rsid w:val="00142CCA"/>
  </w:style>
  <w:style w:type="character" w:customStyle="1" w:styleId="WW8Num10z8">
    <w:name w:val="WW8Num10z8"/>
    <w:rsid w:val="00142CCA"/>
  </w:style>
  <w:style w:type="character" w:customStyle="1" w:styleId="WW8Num2z2">
    <w:name w:val="WW8Num2z2"/>
    <w:rsid w:val="00142CCA"/>
  </w:style>
  <w:style w:type="character" w:customStyle="1" w:styleId="WW8Num2z3">
    <w:name w:val="WW8Num2z3"/>
    <w:rsid w:val="00142CCA"/>
  </w:style>
  <w:style w:type="character" w:customStyle="1" w:styleId="WW8Num2z4">
    <w:name w:val="WW8Num2z4"/>
    <w:rsid w:val="00142CCA"/>
  </w:style>
  <w:style w:type="character" w:customStyle="1" w:styleId="WW8Num2z5">
    <w:name w:val="WW8Num2z5"/>
    <w:rsid w:val="00142CCA"/>
  </w:style>
  <w:style w:type="character" w:customStyle="1" w:styleId="WW8Num2z6">
    <w:name w:val="WW8Num2z6"/>
    <w:rsid w:val="00142CCA"/>
  </w:style>
  <w:style w:type="character" w:customStyle="1" w:styleId="WW8Num2z7">
    <w:name w:val="WW8Num2z7"/>
    <w:rsid w:val="00142CCA"/>
  </w:style>
  <w:style w:type="character" w:customStyle="1" w:styleId="WW8Num2z8">
    <w:name w:val="WW8Num2z8"/>
    <w:rsid w:val="00142CCA"/>
  </w:style>
  <w:style w:type="character" w:customStyle="1" w:styleId="WW8Num11z0">
    <w:name w:val="WW8Num11z0"/>
    <w:rsid w:val="00142CCA"/>
  </w:style>
  <w:style w:type="character" w:customStyle="1" w:styleId="WW8Num11z1">
    <w:name w:val="WW8Num11z1"/>
    <w:rsid w:val="00142CCA"/>
  </w:style>
  <w:style w:type="character" w:customStyle="1" w:styleId="WW8Num11z2">
    <w:name w:val="WW8Num11z2"/>
    <w:rsid w:val="00142CCA"/>
  </w:style>
  <w:style w:type="character" w:customStyle="1" w:styleId="WW8Num11z3">
    <w:name w:val="WW8Num11z3"/>
    <w:rsid w:val="00142CCA"/>
  </w:style>
  <w:style w:type="character" w:customStyle="1" w:styleId="WW8Num11z4">
    <w:name w:val="WW8Num11z4"/>
    <w:rsid w:val="00142CCA"/>
  </w:style>
  <w:style w:type="character" w:customStyle="1" w:styleId="WW8Num11z5">
    <w:name w:val="WW8Num11z5"/>
    <w:rsid w:val="00142CCA"/>
  </w:style>
  <w:style w:type="character" w:customStyle="1" w:styleId="WW8Num11z6">
    <w:name w:val="WW8Num11z6"/>
    <w:rsid w:val="00142CCA"/>
  </w:style>
  <w:style w:type="character" w:customStyle="1" w:styleId="WW8Num11z7">
    <w:name w:val="WW8Num11z7"/>
    <w:rsid w:val="00142CCA"/>
  </w:style>
  <w:style w:type="character" w:customStyle="1" w:styleId="WW8Num11z8">
    <w:name w:val="WW8Num11z8"/>
    <w:rsid w:val="00142CCA"/>
  </w:style>
  <w:style w:type="character" w:customStyle="1" w:styleId="WW8Num1z2">
    <w:name w:val="WW8Num1z2"/>
    <w:rsid w:val="00142CCA"/>
    <w:rPr>
      <w:rFonts w:ascii="Wingdings" w:hAnsi="Wingdings" w:cs="Wingdings" w:hint="default"/>
    </w:rPr>
  </w:style>
  <w:style w:type="character" w:customStyle="1" w:styleId="WW8Num1z3">
    <w:name w:val="WW8Num1z3"/>
    <w:rsid w:val="00142CCA"/>
    <w:rPr>
      <w:rFonts w:ascii="Symbol" w:hAnsi="Symbol" w:cs="Symbol" w:hint="default"/>
    </w:rPr>
  </w:style>
  <w:style w:type="character" w:customStyle="1" w:styleId="WW8Num1z4">
    <w:name w:val="WW8Num1z4"/>
    <w:rsid w:val="00142CCA"/>
    <w:rPr>
      <w:rFonts w:ascii="Courier New" w:hAnsi="Courier New" w:cs="Courier New" w:hint="default"/>
    </w:rPr>
  </w:style>
  <w:style w:type="character" w:customStyle="1" w:styleId="WW8Num7z2">
    <w:name w:val="WW8Num7z2"/>
    <w:rsid w:val="00142CCA"/>
  </w:style>
  <w:style w:type="character" w:customStyle="1" w:styleId="WW8Num7z3">
    <w:name w:val="WW8Num7z3"/>
    <w:rsid w:val="00142CCA"/>
  </w:style>
  <w:style w:type="character" w:customStyle="1" w:styleId="WW8Num7z4">
    <w:name w:val="WW8Num7z4"/>
    <w:rsid w:val="00142CCA"/>
  </w:style>
  <w:style w:type="character" w:customStyle="1" w:styleId="WW8Num7z5">
    <w:name w:val="WW8Num7z5"/>
    <w:rsid w:val="00142CCA"/>
  </w:style>
  <w:style w:type="character" w:customStyle="1" w:styleId="WW8Num7z6">
    <w:name w:val="WW8Num7z6"/>
    <w:rsid w:val="00142CCA"/>
  </w:style>
  <w:style w:type="character" w:customStyle="1" w:styleId="WW8Num7z7">
    <w:name w:val="WW8Num7z7"/>
    <w:rsid w:val="00142CCA"/>
  </w:style>
  <w:style w:type="character" w:customStyle="1" w:styleId="WW8Num7z8">
    <w:name w:val="WW8Num7z8"/>
    <w:rsid w:val="00142CCA"/>
  </w:style>
  <w:style w:type="character" w:customStyle="1" w:styleId="WW8Num8z2">
    <w:name w:val="WW8Num8z2"/>
    <w:rsid w:val="00142CCA"/>
  </w:style>
  <w:style w:type="character" w:customStyle="1" w:styleId="WW8Num8z3">
    <w:name w:val="WW8Num8z3"/>
    <w:rsid w:val="00142CCA"/>
  </w:style>
  <w:style w:type="character" w:customStyle="1" w:styleId="WW8Num8z4">
    <w:name w:val="WW8Num8z4"/>
    <w:rsid w:val="00142CCA"/>
  </w:style>
  <w:style w:type="character" w:customStyle="1" w:styleId="WW8Num8z5">
    <w:name w:val="WW8Num8z5"/>
    <w:rsid w:val="00142CCA"/>
  </w:style>
  <w:style w:type="character" w:customStyle="1" w:styleId="WW8Num8z6">
    <w:name w:val="WW8Num8z6"/>
    <w:rsid w:val="00142CCA"/>
  </w:style>
  <w:style w:type="character" w:customStyle="1" w:styleId="WW8Num8z7">
    <w:name w:val="WW8Num8z7"/>
    <w:rsid w:val="00142CCA"/>
  </w:style>
  <w:style w:type="character" w:customStyle="1" w:styleId="WW8Num8z8">
    <w:name w:val="WW8Num8z8"/>
    <w:rsid w:val="00142CCA"/>
  </w:style>
  <w:style w:type="character" w:customStyle="1" w:styleId="WW8Num9z2">
    <w:name w:val="WW8Num9z2"/>
    <w:rsid w:val="00142CCA"/>
  </w:style>
  <w:style w:type="character" w:customStyle="1" w:styleId="WW8Num9z3">
    <w:name w:val="WW8Num9z3"/>
    <w:rsid w:val="00142CCA"/>
  </w:style>
  <w:style w:type="character" w:customStyle="1" w:styleId="WW8Num9z4">
    <w:name w:val="WW8Num9z4"/>
    <w:rsid w:val="00142CCA"/>
  </w:style>
  <w:style w:type="character" w:customStyle="1" w:styleId="WW8Num9z5">
    <w:name w:val="WW8Num9z5"/>
    <w:rsid w:val="00142CCA"/>
  </w:style>
  <w:style w:type="character" w:customStyle="1" w:styleId="WW8Num9z6">
    <w:name w:val="WW8Num9z6"/>
    <w:rsid w:val="00142CCA"/>
  </w:style>
  <w:style w:type="character" w:customStyle="1" w:styleId="WW8Num9z7">
    <w:name w:val="WW8Num9z7"/>
    <w:rsid w:val="00142CCA"/>
  </w:style>
  <w:style w:type="character" w:customStyle="1" w:styleId="WW8Num9z8">
    <w:name w:val="WW8Num9z8"/>
    <w:rsid w:val="00142CCA"/>
  </w:style>
  <w:style w:type="character" w:customStyle="1" w:styleId="WW8Num12z0">
    <w:name w:val="WW8Num12z0"/>
    <w:rsid w:val="00142CCA"/>
    <w:rPr>
      <w:rFonts w:ascii="Wingdings" w:hAnsi="Wingdings" w:cs="Wingdings" w:hint="default"/>
      <w:b/>
      <w:sz w:val="22"/>
    </w:rPr>
  </w:style>
  <w:style w:type="character" w:customStyle="1" w:styleId="WW8Num12z1">
    <w:name w:val="WW8Num12z1"/>
    <w:rsid w:val="00142CCA"/>
  </w:style>
  <w:style w:type="character" w:customStyle="1" w:styleId="WW8Num12z2">
    <w:name w:val="WW8Num12z2"/>
    <w:rsid w:val="00142CCA"/>
  </w:style>
  <w:style w:type="character" w:customStyle="1" w:styleId="WW8Num12z3">
    <w:name w:val="WW8Num12z3"/>
    <w:rsid w:val="00142CCA"/>
  </w:style>
  <w:style w:type="character" w:customStyle="1" w:styleId="WW8Num12z4">
    <w:name w:val="WW8Num12z4"/>
    <w:rsid w:val="00142CCA"/>
  </w:style>
  <w:style w:type="character" w:customStyle="1" w:styleId="WW8Num12z5">
    <w:name w:val="WW8Num12z5"/>
    <w:rsid w:val="00142CCA"/>
  </w:style>
  <w:style w:type="character" w:customStyle="1" w:styleId="WW8Num12z6">
    <w:name w:val="WW8Num12z6"/>
    <w:rsid w:val="00142CCA"/>
  </w:style>
  <w:style w:type="character" w:customStyle="1" w:styleId="WW8Num12z7">
    <w:name w:val="WW8Num12z7"/>
    <w:rsid w:val="00142CCA"/>
  </w:style>
  <w:style w:type="character" w:customStyle="1" w:styleId="WW8Num12z8">
    <w:name w:val="WW8Num12z8"/>
    <w:rsid w:val="00142CCA"/>
  </w:style>
  <w:style w:type="character" w:customStyle="1" w:styleId="WW8Num13z0">
    <w:name w:val="WW8Num13z0"/>
    <w:rsid w:val="00142CCA"/>
    <w:rPr>
      <w:rFonts w:ascii="Symbol" w:hAnsi="Symbol" w:cs="Symbol" w:hint="default"/>
    </w:rPr>
  </w:style>
  <w:style w:type="character" w:customStyle="1" w:styleId="WW8Num13z1">
    <w:name w:val="WW8Num13z1"/>
    <w:rsid w:val="00142CCA"/>
    <w:rPr>
      <w:rFonts w:ascii="Courier New" w:hAnsi="Courier New" w:cs="Courier New" w:hint="default"/>
    </w:rPr>
  </w:style>
  <w:style w:type="character" w:customStyle="1" w:styleId="WW8Num13z2">
    <w:name w:val="WW8Num13z2"/>
    <w:rsid w:val="00142CCA"/>
    <w:rPr>
      <w:rFonts w:ascii="Wingdings" w:hAnsi="Wingdings" w:cs="Wingdings" w:hint="default"/>
    </w:rPr>
  </w:style>
  <w:style w:type="character" w:customStyle="1" w:styleId="WW8Num14z0">
    <w:name w:val="WW8Num14z0"/>
    <w:rsid w:val="00142CCA"/>
    <w:rPr>
      <w:rFonts w:ascii="Symbol" w:eastAsia="Arial Unicode MS" w:hAnsi="Symbol" w:cs="OpenSymbol" w:hint="default"/>
      <w:color w:val="00000A"/>
      <w:sz w:val="22"/>
      <w:szCs w:val="22"/>
      <w:lang w:eastAsia="zh-CN" w:bidi="hi-IN"/>
    </w:rPr>
  </w:style>
  <w:style w:type="character" w:customStyle="1" w:styleId="WW8Num14z1">
    <w:name w:val="WW8Num14z1"/>
    <w:rsid w:val="00142CCA"/>
    <w:rPr>
      <w:rFonts w:ascii="OpenSymbol" w:hAnsi="OpenSymbol" w:cs="OpenSymbol" w:hint="default"/>
    </w:rPr>
  </w:style>
  <w:style w:type="character" w:customStyle="1" w:styleId="WW8Num14z3">
    <w:name w:val="WW8Num14z3"/>
    <w:rsid w:val="00142CCA"/>
    <w:rPr>
      <w:rFonts w:ascii="Symbol" w:hAnsi="Symbol" w:cs="OpenSymbol" w:hint="default"/>
    </w:rPr>
  </w:style>
  <w:style w:type="character" w:customStyle="1" w:styleId="WW8Num15z0">
    <w:name w:val="WW8Num15z0"/>
    <w:rsid w:val="00142CCA"/>
    <w:rPr>
      <w:rFonts w:ascii="Symbol" w:hAnsi="Symbol" w:cs="Symbol" w:hint="default"/>
    </w:rPr>
  </w:style>
  <w:style w:type="character" w:customStyle="1" w:styleId="WW8Num15z1">
    <w:name w:val="WW8Num15z1"/>
    <w:rsid w:val="00142CCA"/>
    <w:rPr>
      <w:rFonts w:ascii="Courier New" w:hAnsi="Courier New" w:cs="Courier New" w:hint="default"/>
    </w:rPr>
  </w:style>
  <w:style w:type="character" w:customStyle="1" w:styleId="WW8Num15z2">
    <w:name w:val="WW8Num15z2"/>
    <w:rsid w:val="00142CCA"/>
    <w:rPr>
      <w:rFonts w:ascii="Wingdings" w:hAnsi="Wingdings" w:cs="Wingdings" w:hint="default"/>
    </w:rPr>
  </w:style>
  <w:style w:type="character" w:customStyle="1" w:styleId="WW8Num16z0">
    <w:name w:val="WW8Num16z0"/>
    <w:rsid w:val="00142CCA"/>
    <w:rPr>
      <w:rFonts w:ascii="Symbol" w:hAnsi="Symbol" w:cs="Symbol" w:hint="default"/>
    </w:rPr>
  </w:style>
  <w:style w:type="character" w:customStyle="1" w:styleId="WW8Num16z1">
    <w:name w:val="WW8Num16z1"/>
    <w:rsid w:val="00142CCA"/>
    <w:rPr>
      <w:rFonts w:ascii="Courier New" w:hAnsi="Courier New" w:cs="Courier New" w:hint="default"/>
    </w:rPr>
  </w:style>
  <w:style w:type="character" w:customStyle="1" w:styleId="WW8Num16z2">
    <w:name w:val="WW8Num16z2"/>
    <w:rsid w:val="00142CCA"/>
    <w:rPr>
      <w:rFonts w:ascii="Wingdings" w:hAnsi="Wingdings" w:cs="Wingdings" w:hint="default"/>
    </w:rPr>
  </w:style>
  <w:style w:type="character" w:customStyle="1" w:styleId="WW8Num17z0">
    <w:name w:val="WW8Num17z0"/>
    <w:rsid w:val="00142CCA"/>
    <w:rPr>
      <w:rFonts w:ascii="Symbol" w:hAnsi="Symbol" w:cs="Symbol" w:hint="default"/>
    </w:rPr>
  </w:style>
  <w:style w:type="character" w:customStyle="1" w:styleId="WW8Num17z1">
    <w:name w:val="WW8Num17z1"/>
    <w:rsid w:val="00142CCA"/>
    <w:rPr>
      <w:rFonts w:ascii="Symbol" w:hAnsi="Symbol" w:cs="Symbol" w:hint="default"/>
      <w:color w:val="auto"/>
    </w:rPr>
  </w:style>
  <w:style w:type="character" w:customStyle="1" w:styleId="WW8Num17z2">
    <w:name w:val="WW8Num17z2"/>
    <w:rsid w:val="00142CCA"/>
    <w:rPr>
      <w:rFonts w:ascii="Wingdings" w:hAnsi="Wingdings" w:cs="Wingdings" w:hint="default"/>
    </w:rPr>
  </w:style>
  <w:style w:type="character" w:customStyle="1" w:styleId="WW8Num17z4">
    <w:name w:val="WW8Num17z4"/>
    <w:rsid w:val="00142CCA"/>
    <w:rPr>
      <w:rFonts w:ascii="Courier New" w:hAnsi="Courier New" w:cs="Courier New" w:hint="default"/>
    </w:rPr>
  </w:style>
  <w:style w:type="character" w:customStyle="1" w:styleId="WW8Num18z0">
    <w:name w:val="WW8Num18z0"/>
    <w:rsid w:val="00142CCA"/>
    <w:rPr>
      <w:rFonts w:ascii="Symbol" w:hAnsi="Symbol" w:cs="Symbol" w:hint="default"/>
      <w:sz w:val="22"/>
      <w:szCs w:val="22"/>
    </w:rPr>
  </w:style>
  <w:style w:type="character" w:customStyle="1" w:styleId="WW8Num18z1">
    <w:name w:val="WW8Num18z1"/>
    <w:rsid w:val="00142CCA"/>
    <w:rPr>
      <w:rFonts w:ascii="Courier New" w:hAnsi="Courier New" w:cs="Courier New" w:hint="default"/>
    </w:rPr>
  </w:style>
  <w:style w:type="character" w:customStyle="1" w:styleId="WW8Num18z2">
    <w:name w:val="WW8Num18z2"/>
    <w:rsid w:val="00142CCA"/>
    <w:rPr>
      <w:rFonts w:ascii="Wingdings" w:hAnsi="Wingdings" w:cs="Wingdings" w:hint="default"/>
    </w:rPr>
  </w:style>
  <w:style w:type="character" w:customStyle="1" w:styleId="WW8Num19z0">
    <w:name w:val="WW8Num19z0"/>
    <w:rsid w:val="00142CCA"/>
    <w:rPr>
      <w:rFonts w:ascii="Wingdings" w:hAnsi="Wingdings" w:cs="Wingdings" w:hint="default"/>
      <w:b/>
      <w:sz w:val="22"/>
      <w:szCs w:val="20"/>
      <w:lang w:val="en-GB"/>
    </w:rPr>
  </w:style>
  <w:style w:type="character" w:customStyle="1" w:styleId="WW8Num19z1">
    <w:name w:val="WW8Num19z1"/>
    <w:rsid w:val="00142CCA"/>
  </w:style>
  <w:style w:type="character" w:customStyle="1" w:styleId="WW8Num19z2">
    <w:name w:val="WW8Num19z2"/>
    <w:rsid w:val="00142CCA"/>
  </w:style>
  <w:style w:type="character" w:customStyle="1" w:styleId="WW8Num19z3">
    <w:name w:val="WW8Num19z3"/>
    <w:rsid w:val="00142CCA"/>
  </w:style>
  <w:style w:type="character" w:customStyle="1" w:styleId="WW8Num19z4">
    <w:name w:val="WW8Num19z4"/>
    <w:rsid w:val="00142CCA"/>
  </w:style>
  <w:style w:type="character" w:customStyle="1" w:styleId="WW8Num19z5">
    <w:name w:val="WW8Num19z5"/>
    <w:rsid w:val="00142CCA"/>
  </w:style>
  <w:style w:type="character" w:customStyle="1" w:styleId="WW8Num19z6">
    <w:name w:val="WW8Num19z6"/>
    <w:rsid w:val="00142CCA"/>
  </w:style>
  <w:style w:type="character" w:customStyle="1" w:styleId="WW8Num19z7">
    <w:name w:val="WW8Num19z7"/>
    <w:rsid w:val="00142CCA"/>
  </w:style>
  <w:style w:type="character" w:customStyle="1" w:styleId="WW8Num19z8">
    <w:name w:val="WW8Num19z8"/>
    <w:rsid w:val="00142CCA"/>
  </w:style>
  <w:style w:type="character" w:customStyle="1" w:styleId="WW8Num20z0">
    <w:name w:val="WW8Num20z0"/>
    <w:rsid w:val="00142CCA"/>
    <w:rPr>
      <w:rFonts w:ascii="Symbol" w:hAnsi="Symbol" w:cs="Symbol" w:hint="default"/>
    </w:rPr>
  </w:style>
  <w:style w:type="character" w:customStyle="1" w:styleId="WW8Num20z1">
    <w:name w:val="WW8Num20z1"/>
    <w:rsid w:val="00142CCA"/>
    <w:rPr>
      <w:rFonts w:ascii="Courier New" w:hAnsi="Courier New" w:cs="Courier New" w:hint="default"/>
    </w:rPr>
  </w:style>
  <w:style w:type="character" w:customStyle="1" w:styleId="WW8Num20z2">
    <w:name w:val="WW8Num20z2"/>
    <w:rsid w:val="00142CCA"/>
    <w:rPr>
      <w:rFonts w:ascii="Wingdings" w:hAnsi="Wingdings" w:cs="Wingdings" w:hint="default"/>
    </w:rPr>
  </w:style>
  <w:style w:type="character" w:customStyle="1" w:styleId="WW8Num21z0">
    <w:name w:val="WW8Num21z0"/>
    <w:rsid w:val="00142CCA"/>
    <w:rPr>
      <w:rFonts w:ascii="Symbol" w:hAnsi="Symbol" w:cs="Wingdings" w:hint="default"/>
      <w:b/>
      <w:sz w:val="22"/>
    </w:rPr>
  </w:style>
  <w:style w:type="character" w:customStyle="1" w:styleId="WW8Num21z1">
    <w:name w:val="WW8Num21z1"/>
    <w:rsid w:val="00142CCA"/>
  </w:style>
  <w:style w:type="character" w:customStyle="1" w:styleId="WW8Num21z2">
    <w:name w:val="WW8Num21z2"/>
    <w:rsid w:val="00142CCA"/>
  </w:style>
  <w:style w:type="character" w:customStyle="1" w:styleId="WW8Num21z3">
    <w:name w:val="WW8Num21z3"/>
    <w:rsid w:val="00142CCA"/>
  </w:style>
  <w:style w:type="character" w:customStyle="1" w:styleId="WW8Num21z4">
    <w:name w:val="WW8Num21z4"/>
    <w:rsid w:val="00142CCA"/>
  </w:style>
  <w:style w:type="character" w:customStyle="1" w:styleId="WW8Num21z5">
    <w:name w:val="WW8Num21z5"/>
    <w:rsid w:val="00142CCA"/>
  </w:style>
  <w:style w:type="character" w:customStyle="1" w:styleId="WW8Num21z6">
    <w:name w:val="WW8Num21z6"/>
    <w:rsid w:val="00142CCA"/>
  </w:style>
  <w:style w:type="character" w:customStyle="1" w:styleId="WW8Num21z7">
    <w:name w:val="WW8Num21z7"/>
    <w:rsid w:val="00142CCA"/>
  </w:style>
  <w:style w:type="character" w:customStyle="1" w:styleId="WW8Num21z8">
    <w:name w:val="WW8Num21z8"/>
    <w:rsid w:val="00142CCA"/>
  </w:style>
  <w:style w:type="character" w:customStyle="1" w:styleId="WW8Num3z3">
    <w:name w:val="WW8Num3z3"/>
    <w:rsid w:val="00142CCA"/>
    <w:rPr>
      <w:rFonts w:ascii="Symbol" w:hAnsi="Symbol" w:cs="Symbol" w:hint="default"/>
    </w:rPr>
  </w:style>
  <w:style w:type="character" w:customStyle="1" w:styleId="WW8Num4z2">
    <w:name w:val="WW8Num4z2"/>
    <w:rsid w:val="00142CCA"/>
    <w:rPr>
      <w:rFonts w:ascii="Wingdings" w:hAnsi="Wingdings" w:cs="Wingdings" w:hint="default"/>
    </w:rPr>
  </w:style>
  <w:style w:type="character" w:customStyle="1" w:styleId="WW8Num4z3">
    <w:name w:val="WW8Num4z3"/>
    <w:rsid w:val="00142CCA"/>
    <w:rPr>
      <w:rFonts w:ascii="Symbol" w:hAnsi="Symbol" w:cs="Symbol" w:hint="default"/>
    </w:rPr>
  </w:style>
  <w:style w:type="character" w:customStyle="1" w:styleId="WW8Num5z3">
    <w:name w:val="WW8Num5z3"/>
    <w:rsid w:val="00142CCA"/>
    <w:rPr>
      <w:rFonts w:ascii="Symbol" w:hAnsi="Symbol" w:cs="Symbol" w:hint="default"/>
    </w:rPr>
  </w:style>
  <w:style w:type="character" w:customStyle="1" w:styleId="WW8Num6z2">
    <w:name w:val="WW8Num6z2"/>
    <w:rsid w:val="00142CCA"/>
    <w:rPr>
      <w:rFonts w:ascii="Wingdings" w:hAnsi="Wingdings" w:cs="Wingdings" w:hint="default"/>
    </w:rPr>
  </w:style>
  <w:style w:type="character" w:customStyle="1" w:styleId="WW8Num13z3">
    <w:name w:val="WW8Num13z3"/>
    <w:rsid w:val="00142CCA"/>
    <w:rPr>
      <w:rFonts w:ascii="Symbol" w:hAnsi="Symbol" w:cs="Symbol" w:hint="default"/>
    </w:rPr>
  </w:style>
  <w:style w:type="character" w:customStyle="1" w:styleId="WW8Num13z4">
    <w:name w:val="WW8Num13z4"/>
    <w:rsid w:val="00142CCA"/>
    <w:rPr>
      <w:rFonts w:ascii="Courier New" w:hAnsi="Courier New" w:cs="Courier New" w:hint="default"/>
    </w:rPr>
  </w:style>
  <w:style w:type="character" w:customStyle="1" w:styleId="WW8Num18z3">
    <w:name w:val="WW8Num18z3"/>
    <w:rsid w:val="00142CCA"/>
    <w:rPr>
      <w:rFonts w:ascii="Symbol" w:hAnsi="Symbol" w:cs="Symbol" w:hint="default"/>
    </w:rPr>
  </w:style>
  <w:style w:type="character" w:customStyle="1" w:styleId="WW8Num20z3">
    <w:name w:val="WW8Num20z3"/>
    <w:rsid w:val="00142CCA"/>
    <w:rPr>
      <w:rFonts w:ascii="Symbol" w:hAnsi="Symbol" w:cs="Symbol" w:hint="default"/>
    </w:rPr>
  </w:style>
  <w:style w:type="character" w:customStyle="1" w:styleId="WW8Num20z4">
    <w:name w:val="WW8Num20z4"/>
    <w:rsid w:val="00142CCA"/>
    <w:rPr>
      <w:rFonts w:ascii="Courier New" w:hAnsi="Courier New" w:cs="Courier New" w:hint="default"/>
    </w:rPr>
  </w:style>
  <w:style w:type="character" w:customStyle="1" w:styleId="WW8Num22z0">
    <w:name w:val="WW8Num22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22z1">
    <w:name w:val="WW8Num22z1"/>
    <w:rsid w:val="00142CCA"/>
    <w:rPr>
      <w:rFonts w:ascii="Courier New" w:hAnsi="Courier New" w:cs="Courier New" w:hint="default"/>
    </w:rPr>
  </w:style>
  <w:style w:type="character" w:customStyle="1" w:styleId="WW8Num22z2">
    <w:name w:val="WW8Num22z2"/>
    <w:rsid w:val="00142CCA"/>
    <w:rPr>
      <w:rFonts w:ascii="Wingdings" w:hAnsi="Wingdings" w:cs="Wingdings" w:hint="default"/>
    </w:rPr>
  </w:style>
  <w:style w:type="character" w:customStyle="1" w:styleId="WW8Num22z3">
    <w:name w:val="WW8Num22z3"/>
    <w:rsid w:val="00142CCA"/>
    <w:rPr>
      <w:rFonts w:ascii="Symbol" w:hAnsi="Symbol" w:cs="Symbol" w:hint="default"/>
    </w:rPr>
  </w:style>
  <w:style w:type="character" w:customStyle="1" w:styleId="WW8Num23z0">
    <w:name w:val="WW8Num23z0"/>
    <w:rsid w:val="00142CCA"/>
    <w:rPr>
      <w:rFonts w:ascii="Wingdings" w:hAnsi="Wingdings" w:cs="Wingdings" w:hint="default"/>
      <w:color w:val="auto"/>
    </w:rPr>
  </w:style>
  <w:style w:type="character" w:customStyle="1" w:styleId="WW8Num23z2">
    <w:name w:val="WW8Num23z2"/>
    <w:rsid w:val="00142CCA"/>
    <w:rPr>
      <w:rFonts w:ascii="Wingdings" w:hAnsi="Wingdings" w:cs="Wingdings" w:hint="default"/>
    </w:rPr>
  </w:style>
  <w:style w:type="character" w:customStyle="1" w:styleId="WW8Num23z3">
    <w:name w:val="WW8Num23z3"/>
    <w:rsid w:val="00142CCA"/>
    <w:rPr>
      <w:rFonts w:ascii="Symbol" w:hAnsi="Symbol" w:cs="Symbol" w:hint="default"/>
    </w:rPr>
  </w:style>
  <w:style w:type="character" w:customStyle="1" w:styleId="WW8Num23z4">
    <w:name w:val="WW8Num23z4"/>
    <w:rsid w:val="00142CCA"/>
    <w:rPr>
      <w:rFonts w:ascii="Courier New" w:hAnsi="Courier New" w:cs="Courier New" w:hint="default"/>
    </w:rPr>
  </w:style>
  <w:style w:type="character" w:customStyle="1" w:styleId="WW8Num24z0">
    <w:name w:val="WW8Num24z0"/>
    <w:rsid w:val="00142CCA"/>
    <w:rPr>
      <w:rFonts w:ascii="Wingdings" w:hAnsi="Wingdings" w:cs="Wingdings" w:hint="default"/>
    </w:rPr>
  </w:style>
  <w:style w:type="character" w:customStyle="1" w:styleId="WW8Num24z1">
    <w:name w:val="WW8Num24z1"/>
    <w:rsid w:val="00142CCA"/>
    <w:rPr>
      <w:rFonts w:ascii="Courier New" w:hAnsi="Courier New" w:cs="Courier New" w:hint="default"/>
    </w:rPr>
  </w:style>
  <w:style w:type="character" w:customStyle="1" w:styleId="WW8Num24z3">
    <w:name w:val="WW8Num24z3"/>
    <w:rsid w:val="00142CCA"/>
    <w:rPr>
      <w:rFonts w:ascii="Symbol" w:hAnsi="Symbol" w:cs="Symbol" w:hint="default"/>
    </w:rPr>
  </w:style>
  <w:style w:type="character" w:customStyle="1" w:styleId="WW8Num25z0">
    <w:name w:val="WW8Num25z0"/>
    <w:rsid w:val="00142CCA"/>
    <w:rPr>
      <w:rFonts w:ascii="Symbol" w:hAnsi="Symbol" w:cs="Symbol" w:hint="default"/>
      <w:sz w:val="22"/>
      <w:szCs w:val="22"/>
    </w:rPr>
  </w:style>
  <w:style w:type="character" w:customStyle="1" w:styleId="WW8Num25z1">
    <w:name w:val="WW8Num25z1"/>
    <w:rsid w:val="00142CCA"/>
    <w:rPr>
      <w:rFonts w:ascii="Courier New" w:hAnsi="Courier New" w:cs="Courier New" w:hint="default"/>
    </w:rPr>
  </w:style>
  <w:style w:type="character" w:customStyle="1" w:styleId="WW8Num25z2">
    <w:name w:val="WW8Num25z2"/>
    <w:rsid w:val="00142CCA"/>
    <w:rPr>
      <w:rFonts w:ascii="Wingdings" w:hAnsi="Wingdings" w:cs="Wingdings" w:hint="default"/>
    </w:rPr>
  </w:style>
  <w:style w:type="character" w:customStyle="1" w:styleId="WW8Num26z0">
    <w:name w:val="WW8Num26z0"/>
    <w:rsid w:val="00142CCA"/>
    <w:rPr>
      <w:rFonts w:ascii="Wingdings" w:hAnsi="Wingdings" w:cs="Wingdings" w:hint="default"/>
    </w:rPr>
  </w:style>
  <w:style w:type="character" w:customStyle="1" w:styleId="WW8Num26z1">
    <w:name w:val="WW8Num26z1"/>
    <w:rsid w:val="00142CCA"/>
    <w:rPr>
      <w:rFonts w:ascii="Courier New" w:hAnsi="Courier New" w:cs="Courier New" w:hint="default"/>
    </w:rPr>
  </w:style>
  <w:style w:type="character" w:customStyle="1" w:styleId="WW8Num26z3">
    <w:name w:val="WW8Num26z3"/>
    <w:rsid w:val="00142CCA"/>
    <w:rPr>
      <w:rFonts w:ascii="Symbol" w:hAnsi="Symbol" w:cs="Symbol" w:hint="default"/>
    </w:rPr>
  </w:style>
  <w:style w:type="character" w:customStyle="1" w:styleId="WW8Num27z0">
    <w:name w:val="WW8Num27z0"/>
    <w:rsid w:val="00142CCA"/>
    <w:rPr>
      <w:rFonts w:ascii="Wingdings" w:hAnsi="Wingdings" w:cs="Wingdings" w:hint="default"/>
      <w:sz w:val="22"/>
      <w:szCs w:val="22"/>
      <w:lang w:val="en-GB"/>
    </w:rPr>
  </w:style>
  <w:style w:type="character" w:customStyle="1" w:styleId="WW8Num27z1">
    <w:name w:val="WW8Num27z1"/>
    <w:rsid w:val="00142CCA"/>
    <w:rPr>
      <w:rFonts w:ascii="Courier New" w:hAnsi="Courier New" w:cs="Courier New" w:hint="default"/>
    </w:rPr>
  </w:style>
  <w:style w:type="character" w:customStyle="1" w:styleId="WW8Num27z3">
    <w:name w:val="WW8Num27z3"/>
    <w:rsid w:val="00142CCA"/>
    <w:rPr>
      <w:rFonts w:ascii="Symbol" w:hAnsi="Symbol" w:cs="Symbol" w:hint="default"/>
    </w:rPr>
  </w:style>
  <w:style w:type="character" w:customStyle="1" w:styleId="WW8Num28z0">
    <w:name w:val="WW8Num28z0"/>
    <w:rsid w:val="00142CCA"/>
    <w:rPr>
      <w:rFonts w:ascii="Symbol" w:hAnsi="Symbol" w:cs="Symbol" w:hint="default"/>
      <w:color w:val="auto"/>
    </w:rPr>
  </w:style>
  <w:style w:type="character" w:customStyle="1" w:styleId="WW8Num28z1">
    <w:name w:val="WW8Num28z1"/>
    <w:rsid w:val="00142CCA"/>
    <w:rPr>
      <w:rFonts w:ascii="Courier New" w:hAnsi="Courier New" w:cs="Courier New" w:hint="default"/>
    </w:rPr>
  </w:style>
  <w:style w:type="character" w:customStyle="1" w:styleId="WW8Num28z2">
    <w:name w:val="WW8Num28z2"/>
    <w:rsid w:val="00142CCA"/>
    <w:rPr>
      <w:rFonts w:ascii="Wingdings" w:hAnsi="Wingdings" w:cs="Wingdings" w:hint="default"/>
    </w:rPr>
  </w:style>
  <w:style w:type="character" w:customStyle="1" w:styleId="WW8Num28z3">
    <w:name w:val="WW8Num28z3"/>
    <w:rsid w:val="00142CCA"/>
    <w:rPr>
      <w:rFonts w:ascii="Symbol" w:hAnsi="Symbol" w:cs="Symbol" w:hint="default"/>
    </w:rPr>
  </w:style>
  <w:style w:type="character" w:customStyle="1" w:styleId="WW8Num29z0">
    <w:name w:val="WW8Num29z0"/>
    <w:rsid w:val="00142CCA"/>
    <w:rPr>
      <w:rFonts w:ascii="Wingdings" w:hAnsi="Wingdings" w:cs="Wingdings" w:hint="default"/>
    </w:rPr>
  </w:style>
  <w:style w:type="character" w:customStyle="1" w:styleId="WW8Num29z1">
    <w:name w:val="WW8Num29z1"/>
    <w:rsid w:val="00142CCA"/>
    <w:rPr>
      <w:rFonts w:ascii="Courier New" w:hAnsi="Courier New" w:cs="Courier New" w:hint="default"/>
    </w:rPr>
  </w:style>
  <w:style w:type="character" w:customStyle="1" w:styleId="WW8Num29z3">
    <w:name w:val="WW8Num29z3"/>
    <w:rsid w:val="00142CCA"/>
    <w:rPr>
      <w:rFonts w:ascii="Symbol" w:hAnsi="Symbol" w:cs="Symbol" w:hint="default"/>
    </w:rPr>
  </w:style>
  <w:style w:type="character" w:customStyle="1" w:styleId="WW8Num30z0">
    <w:name w:val="WW8Num30z0"/>
    <w:rsid w:val="00142CCA"/>
    <w:rPr>
      <w:rFonts w:ascii="Symbol" w:hAnsi="Symbol" w:cs="Symbol" w:hint="default"/>
      <w:sz w:val="22"/>
      <w:szCs w:val="22"/>
    </w:rPr>
  </w:style>
  <w:style w:type="character" w:customStyle="1" w:styleId="WW8Num30z1">
    <w:name w:val="WW8Num30z1"/>
    <w:rsid w:val="00142CCA"/>
    <w:rPr>
      <w:rFonts w:ascii="Courier New" w:hAnsi="Courier New" w:cs="Courier New" w:hint="default"/>
    </w:rPr>
  </w:style>
  <w:style w:type="character" w:customStyle="1" w:styleId="WW8Num30z2">
    <w:name w:val="WW8Num30z2"/>
    <w:rsid w:val="00142CCA"/>
    <w:rPr>
      <w:rFonts w:ascii="Wingdings" w:hAnsi="Wingdings" w:cs="Wingdings" w:hint="default"/>
    </w:rPr>
  </w:style>
  <w:style w:type="character" w:customStyle="1" w:styleId="WW8Num31z0">
    <w:name w:val="WW8Num31z0"/>
    <w:rsid w:val="00142CCA"/>
    <w:rPr>
      <w:rFonts w:ascii="Wingdings" w:hAnsi="Wingdings" w:cs="Wingdings" w:hint="default"/>
    </w:rPr>
  </w:style>
  <w:style w:type="character" w:customStyle="1" w:styleId="WW8Num31z1">
    <w:name w:val="WW8Num31z1"/>
    <w:rsid w:val="00142CCA"/>
    <w:rPr>
      <w:rFonts w:ascii="Courier New" w:hAnsi="Courier New" w:cs="Courier New" w:hint="default"/>
    </w:rPr>
  </w:style>
  <w:style w:type="character" w:customStyle="1" w:styleId="WW8Num31z3">
    <w:name w:val="WW8Num31z3"/>
    <w:rsid w:val="00142CCA"/>
    <w:rPr>
      <w:rFonts w:ascii="Symbol" w:hAnsi="Symbol" w:cs="Symbol" w:hint="default"/>
    </w:rPr>
  </w:style>
  <w:style w:type="character" w:customStyle="1" w:styleId="WW8Num32z0">
    <w:name w:val="WW8Num32z0"/>
    <w:rsid w:val="00142CCA"/>
    <w:rPr>
      <w:rFonts w:ascii="Wingdings" w:hAnsi="Wingdings" w:cs="Wingdings" w:hint="default"/>
    </w:rPr>
  </w:style>
  <w:style w:type="character" w:customStyle="1" w:styleId="WW8Num32z1">
    <w:name w:val="WW8Num32z1"/>
    <w:rsid w:val="00142CCA"/>
    <w:rPr>
      <w:rFonts w:ascii="Courier New" w:hAnsi="Courier New" w:cs="Courier New" w:hint="default"/>
    </w:rPr>
  </w:style>
  <w:style w:type="character" w:customStyle="1" w:styleId="WW8Num32z3">
    <w:name w:val="WW8Num32z3"/>
    <w:rsid w:val="00142CCA"/>
    <w:rPr>
      <w:rFonts w:ascii="Symbol" w:hAnsi="Symbol" w:cs="Symbol" w:hint="default"/>
    </w:rPr>
  </w:style>
  <w:style w:type="character" w:customStyle="1" w:styleId="WW8Num33z0">
    <w:name w:val="WW8Num33z0"/>
    <w:rsid w:val="00142CCA"/>
    <w:rPr>
      <w:rFonts w:ascii="Symbol" w:hAnsi="Symbol" w:cs="Symbol" w:hint="default"/>
      <w:color w:val="auto"/>
    </w:rPr>
  </w:style>
  <w:style w:type="character" w:customStyle="1" w:styleId="WW8Num33z1">
    <w:name w:val="WW8Num33z1"/>
    <w:rsid w:val="00142CCA"/>
    <w:rPr>
      <w:rFonts w:ascii="Courier New" w:hAnsi="Courier New" w:cs="Courier New" w:hint="default"/>
    </w:rPr>
  </w:style>
  <w:style w:type="character" w:customStyle="1" w:styleId="WW8Num33z2">
    <w:name w:val="WW8Num33z2"/>
    <w:rsid w:val="00142CCA"/>
    <w:rPr>
      <w:rFonts w:ascii="Wingdings" w:hAnsi="Wingdings" w:cs="Wingdings" w:hint="default"/>
    </w:rPr>
  </w:style>
  <w:style w:type="character" w:customStyle="1" w:styleId="WW8Num33z3">
    <w:name w:val="WW8Num33z3"/>
    <w:rsid w:val="00142CCA"/>
    <w:rPr>
      <w:rFonts w:ascii="Symbol" w:hAnsi="Symbol" w:cs="Symbol" w:hint="default"/>
    </w:rPr>
  </w:style>
  <w:style w:type="character" w:customStyle="1" w:styleId="WW8Num34z0">
    <w:name w:val="WW8Num34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4z2">
    <w:name w:val="WW8Num34z2"/>
    <w:rsid w:val="00142CCA"/>
    <w:rPr>
      <w:rFonts w:ascii="Wingdings" w:hAnsi="Wingdings" w:cs="Wingdings" w:hint="default"/>
    </w:rPr>
  </w:style>
  <w:style w:type="character" w:customStyle="1" w:styleId="WW8Num34z3">
    <w:name w:val="WW8Num34z3"/>
    <w:rsid w:val="00142CCA"/>
    <w:rPr>
      <w:rFonts w:ascii="Symbol" w:hAnsi="Symbol" w:cs="Symbol" w:hint="default"/>
    </w:rPr>
  </w:style>
  <w:style w:type="character" w:customStyle="1" w:styleId="WW8Num34z4">
    <w:name w:val="WW8Num34z4"/>
    <w:rsid w:val="00142CCA"/>
    <w:rPr>
      <w:rFonts w:ascii="Courier New" w:hAnsi="Courier New" w:cs="Courier New" w:hint="default"/>
    </w:rPr>
  </w:style>
  <w:style w:type="character" w:customStyle="1" w:styleId="WW8Num35z0">
    <w:name w:val="WW8Num35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5z1">
    <w:name w:val="WW8Num35z1"/>
    <w:rsid w:val="00142CCA"/>
    <w:rPr>
      <w:rFonts w:ascii="Courier New" w:hAnsi="Courier New" w:cs="Courier New" w:hint="default"/>
    </w:rPr>
  </w:style>
  <w:style w:type="character" w:customStyle="1" w:styleId="WW8Num35z2">
    <w:name w:val="WW8Num35z2"/>
    <w:rsid w:val="00142CCA"/>
    <w:rPr>
      <w:rFonts w:ascii="Wingdings" w:hAnsi="Wingdings" w:cs="Wingdings" w:hint="default"/>
    </w:rPr>
  </w:style>
  <w:style w:type="character" w:customStyle="1" w:styleId="WW8Num35z3">
    <w:name w:val="WW8Num35z3"/>
    <w:rsid w:val="00142CCA"/>
    <w:rPr>
      <w:rFonts w:ascii="Symbol" w:hAnsi="Symbol" w:cs="Symbol" w:hint="default"/>
    </w:rPr>
  </w:style>
  <w:style w:type="character" w:customStyle="1" w:styleId="WW8Num36z0">
    <w:name w:val="WW8Num36z0"/>
    <w:rsid w:val="00142CCA"/>
    <w:rPr>
      <w:rFonts w:ascii="Wingdings" w:hAnsi="Wingdings" w:cs="Wingdings" w:hint="default"/>
    </w:rPr>
  </w:style>
  <w:style w:type="character" w:customStyle="1" w:styleId="WW8Num36z1">
    <w:name w:val="WW8Num36z1"/>
    <w:rsid w:val="00142CCA"/>
    <w:rPr>
      <w:rFonts w:ascii="Courier New" w:hAnsi="Courier New" w:cs="Courier New" w:hint="default"/>
    </w:rPr>
  </w:style>
  <w:style w:type="character" w:customStyle="1" w:styleId="WW8Num36z3">
    <w:name w:val="WW8Num36z3"/>
    <w:rsid w:val="00142CCA"/>
    <w:rPr>
      <w:rFonts w:ascii="Symbol" w:hAnsi="Symbol" w:cs="Symbol" w:hint="default"/>
    </w:rPr>
  </w:style>
  <w:style w:type="character" w:customStyle="1" w:styleId="WW8Num37z0">
    <w:name w:val="WW8Num37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37z1">
    <w:name w:val="WW8Num37z1"/>
    <w:rsid w:val="00142CCA"/>
    <w:rPr>
      <w:rFonts w:ascii="Wingdings" w:hAnsi="Wingdings" w:cs="Wingdings" w:hint="default"/>
      <w:color w:val="auto"/>
    </w:rPr>
  </w:style>
  <w:style w:type="character" w:customStyle="1" w:styleId="WW8Num37z2">
    <w:name w:val="WW8Num37z2"/>
    <w:rsid w:val="00142CCA"/>
    <w:rPr>
      <w:rFonts w:ascii="Wingdings" w:hAnsi="Wingdings" w:cs="Wingdings" w:hint="default"/>
    </w:rPr>
  </w:style>
  <w:style w:type="character" w:customStyle="1" w:styleId="WW8Num37z3">
    <w:name w:val="WW8Num37z3"/>
    <w:rsid w:val="00142CCA"/>
    <w:rPr>
      <w:rFonts w:ascii="Symbol" w:hAnsi="Symbol" w:cs="Symbol" w:hint="default"/>
    </w:rPr>
  </w:style>
  <w:style w:type="character" w:customStyle="1" w:styleId="WW8Num37z4">
    <w:name w:val="WW8Num37z4"/>
    <w:rsid w:val="00142CCA"/>
    <w:rPr>
      <w:rFonts w:ascii="Courier New" w:hAnsi="Courier New" w:cs="Courier New" w:hint="default"/>
    </w:rPr>
  </w:style>
  <w:style w:type="character" w:customStyle="1" w:styleId="WW8Num38z0">
    <w:name w:val="WW8Num38z0"/>
    <w:rsid w:val="00142CCA"/>
    <w:rPr>
      <w:rFonts w:ascii="Symbol" w:hAnsi="Symbol" w:cs="Times New Roman" w:hint="default"/>
    </w:rPr>
  </w:style>
  <w:style w:type="character" w:customStyle="1" w:styleId="WW8Num39z0">
    <w:name w:val="WW8Num39z0"/>
    <w:rsid w:val="00142CCA"/>
    <w:rPr>
      <w:rFonts w:ascii="Wingdings" w:hAnsi="Wingdings" w:cs="Wingdings" w:hint="default"/>
    </w:rPr>
  </w:style>
  <w:style w:type="character" w:customStyle="1" w:styleId="WW8Num39z1">
    <w:name w:val="WW8Num39z1"/>
    <w:rsid w:val="00142CCA"/>
    <w:rPr>
      <w:rFonts w:ascii="Courier New" w:hAnsi="Courier New" w:cs="Courier New" w:hint="default"/>
    </w:rPr>
  </w:style>
  <w:style w:type="character" w:customStyle="1" w:styleId="WW8Num39z3">
    <w:name w:val="WW8Num39z3"/>
    <w:rsid w:val="00142CCA"/>
    <w:rPr>
      <w:rFonts w:ascii="Symbol" w:hAnsi="Symbol" w:cs="Symbol" w:hint="default"/>
    </w:rPr>
  </w:style>
  <w:style w:type="character" w:customStyle="1" w:styleId="WW8Num40z0">
    <w:name w:val="WW8Num40z0"/>
    <w:rsid w:val="00142CCA"/>
    <w:rPr>
      <w:rFonts w:ascii="Symbol" w:hAnsi="Symbol" w:cs="Symbol" w:hint="default"/>
    </w:rPr>
  </w:style>
  <w:style w:type="character" w:customStyle="1" w:styleId="WW8Num40z1">
    <w:name w:val="WW8Num40z1"/>
    <w:rsid w:val="00142CCA"/>
    <w:rPr>
      <w:rFonts w:ascii="Courier New" w:hAnsi="Courier New" w:cs="Courier New" w:hint="default"/>
    </w:rPr>
  </w:style>
  <w:style w:type="character" w:customStyle="1" w:styleId="WW8Num40z2">
    <w:name w:val="WW8Num40z2"/>
    <w:rsid w:val="00142CCA"/>
    <w:rPr>
      <w:rFonts w:ascii="Wingdings" w:hAnsi="Wingdings" w:cs="Wingdings" w:hint="default"/>
    </w:rPr>
  </w:style>
  <w:style w:type="character" w:customStyle="1" w:styleId="WW8Num41z0">
    <w:name w:val="WW8Num41z0"/>
    <w:rsid w:val="00142CCA"/>
    <w:rPr>
      <w:rFonts w:ascii="Symbol" w:hAnsi="Symbol" w:cs="Symbol" w:hint="default"/>
    </w:rPr>
  </w:style>
  <w:style w:type="character" w:customStyle="1" w:styleId="WW8Num41z1">
    <w:name w:val="WW8Num41z1"/>
    <w:rsid w:val="00142CCA"/>
    <w:rPr>
      <w:rFonts w:ascii="Courier New" w:hAnsi="Courier New" w:cs="Courier New" w:hint="default"/>
    </w:rPr>
  </w:style>
  <w:style w:type="character" w:customStyle="1" w:styleId="WW8Num41z2">
    <w:name w:val="WW8Num41z2"/>
    <w:rsid w:val="00142CCA"/>
    <w:rPr>
      <w:rFonts w:ascii="Wingdings" w:hAnsi="Wingdings" w:cs="Wingdings" w:hint="default"/>
    </w:rPr>
  </w:style>
  <w:style w:type="character" w:customStyle="1" w:styleId="WW8Num42z0">
    <w:name w:val="WW8Num42z0"/>
    <w:rsid w:val="00142CCA"/>
    <w:rPr>
      <w:rFonts w:ascii="Wingdings" w:hAnsi="Wingdings" w:cs="Wingdings" w:hint="default"/>
    </w:rPr>
  </w:style>
  <w:style w:type="character" w:customStyle="1" w:styleId="WW8Num42z1">
    <w:name w:val="WW8Num42z1"/>
    <w:rsid w:val="00142CCA"/>
    <w:rPr>
      <w:rFonts w:ascii="Courier New" w:hAnsi="Courier New" w:cs="Courier New" w:hint="default"/>
    </w:rPr>
  </w:style>
  <w:style w:type="character" w:customStyle="1" w:styleId="WW8Num42z3">
    <w:name w:val="WW8Num42z3"/>
    <w:rsid w:val="00142CCA"/>
    <w:rPr>
      <w:rFonts w:ascii="Symbol" w:hAnsi="Symbol" w:cs="Symbol" w:hint="default"/>
    </w:rPr>
  </w:style>
  <w:style w:type="character" w:customStyle="1" w:styleId="WW8Num43z0">
    <w:name w:val="WW8Num43z0"/>
    <w:rsid w:val="00142CCA"/>
    <w:rPr>
      <w:rFonts w:ascii="Wingdings" w:hAnsi="Wingdings" w:cs="Wingdings" w:hint="default"/>
    </w:rPr>
  </w:style>
  <w:style w:type="character" w:customStyle="1" w:styleId="WW8Num43z1">
    <w:name w:val="WW8Num43z1"/>
    <w:rsid w:val="00142CCA"/>
    <w:rPr>
      <w:rFonts w:ascii="Courier New" w:hAnsi="Courier New" w:cs="Courier New" w:hint="default"/>
    </w:rPr>
  </w:style>
  <w:style w:type="character" w:customStyle="1" w:styleId="WW8Num43z3">
    <w:name w:val="WW8Num43z3"/>
    <w:rsid w:val="00142CCA"/>
    <w:rPr>
      <w:rFonts w:ascii="Symbol" w:hAnsi="Symbol" w:cs="Symbol" w:hint="default"/>
    </w:rPr>
  </w:style>
  <w:style w:type="character" w:customStyle="1" w:styleId="WW8Num44z0">
    <w:name w:val="WW8Num44z0"/>
    <w:rsid w:val="00142CCA"/>
    <w:rPr>
      <w:rFonts w:ascii="Symbol" w:hAnsi="Symbol" w:cs="Symbol" w:hint="default"/>
      <w:sz w:val="20"/>
    </w:rPr>
  </w:style>
  <w:style w:type="character" w:customStyle="1" w:styleId="WW8Num45z0">
    <w:name w:val="WW8Num45z0"/>
    <w:rsid w:val="00142CCA"/>
    <w:rPr>
      <w:rFonts w:ascii="Wingdings" w:hAnsi="Wingdings" w:cs="Wingdings" w:hint="default"/>
      <w:sz w:val="22"/>
      <w:szCs w:val="22"/>
    </w:rPr>
  </w:style>
  <w:style w:type="character" w:customStyle="1" w:styleId="WW8Num45z1">
    <w:name w:val="WW8Num45z1"/>
    <w:rsid w:val="00142CCA"/>
    <w:rPr>
      <w:rFonts w:ascii="Courier New" w:hAnsi="Courier New" w:cs="Courier New" w:hint="default"/>
    </w:rPr>
  </w:style>
  <w:style w:type="character" w:customStyle="1" w:styleId="WW8Num45z3">
    <w:name w:val="WW8Num45z3"/>
    <w:rsid w:val="00142CCA"/>
    <w:rPr>
      <w:rFonts w:ascii="Symbol" w:hAnsi="Symbol" w:cs="Symbol" w:hint="default"/>
    </w:rPr>
  </w:style>
  <w:style w:type="character" w:customStyle="1" w:styleId="WW8Num46z0">
    <w:name w:val="WW8Num46z0"/>
    <w:rsid w:val="00142CCA"/>
    <w:rPr>
      <w:rFonts w:ascii="Symbol" w:hAnsi="Symbol" w:cs="Symbol" w:hint="default"/>
      <w:color w:val="auto"/>
      <w:sz w:val="18"/>
      <w:szCs w:val="18"/>
    </w:rPr>
  </w:style>
  <w:style w:type="character" w:customStyle="1" w:styleId="WW8Num46z1">
    <w:name w:val="WW8Num46z1"/>
    <w:rsid w:val="00142CCA"/>
    <w:rPr>
      <w:rFonts w:ascii="Courier New" w:hAnsi="Courier New" w:cs="Courier New" w:hint="default"/>
    </w:rPr>
  </w:style>
  <w:style w:type="character" w:customStyle="1" w:styleId="WW8Num46z2">
    <w:name w:val="WW8Num46z2"/>
    <w:rsid w:val="00142CCA"/>
    <w:rPr>
      <w:rFonts w:ascii="Wingdings" w:hAnsi="Wingdings" w:cs="Wingdings" w:hint="default"/>
    </w:rPr>
  </w:style>
  <w:style w:type="character" w:customStyle="1" w:styleId="WW8Num46z3">
    <w:name w:val="WW8Num46z3"/>
    <w:rsid w:val="00142CCA"/>
    <w:rPr>
      <w:rFonts w:ascii="Symbol" w:hAnsi="Symbol" w:cs="Symbol" w:hint="default"/>
    </w:rPr>
  </w:style>
  <w:style w:type="character" w:customStyle="1" w:styleId="WW8Num47z0">
    <w:name w:val="WW8Num47z0"/>
    <w:rsid w:val="00142CCA"/>
    <w:rPr>
      <w:rFonts w:ascii="Symbol" w:hAnsi="Symbol" w:cs="Symbol" w:hint="default"/>
    </w:rPr>
  </w:style>
  <w:style w:type="character" w:customStyle="1" w:styleId="WW8Num47z1">
    <w:name w:val="WW8Num47z1"/>
    <w:rsid w:val="00142CCA"/>
    <w:rPr>
      <w:rFonts w:ascii="Courier New" w:hAnsi="Courier New" w:cs="Courier New" w:hint="default"/>
    </w:rPr>
  </w:style>
  <w:style w:type="character" w:customStyle="1" w:styleId="WW8Num47z2">
    <w:name w:val="WW8Num47z2"/>
    <w:rsid w:val="00142CCA"/>
    <w:rPr>
      <w:rFonts w:ascii="Wingdings" w:hAnsi="Wingdings" w:cs="Wingdings" w:hint="default"/>
    </w:rPr>
  </w:style>
  <w:style w:type="character" w:customStyle="1" w:styleId="WW-DefaultParagraphFont">
    <w:name w:val="WW-Default Paragraph Font"/>
    <w:rsid w:val="00142CCA"/>
  </w:style>
  <w:style w:type="character" w:styleId="PageNumber">
    <w:name w:val="page number"/>
    <w:basedOn w:val="WW-DefaultParagraphFont"/>
    <w:rsid w:val="00142CCA"/>
  </w:style>
  <w:style w:type="character" w:customStyle="1" w:styleId="apple-style-span">
    <w:name w:val="apple-style-span"/>
    <w:basedOn w:val="WW-DefaultParagraphFont"/>
    <w:rsid w:val="00142CCA"/>
  </w:style>
  <w:style w:type="character" w:styleId="Hyperlink">
    <w:name w:val="Hyperlink"/>
    <w:rsid w:val="00142CCA"/>
    <w:rPr>
      <w:color w:val="0000FF"/>
      <w:u w:val="single"/>
    </w:rPr>
  </w:style>
  <w:style w:type="character" w:customStyle="1" w:styleId="Style1Char">
    <w:name w:val="Style1 Char"/>
    <w:rsid w:val="00142CCA"/>
    <w:rPr>
      <w:b/>
      <w:bCs/>
      <w:sz w:val="22"/>
      <w:szCs w:val="22"/>
      <w:lang w:val="en-GB"/>
    </w:rPr>
  </w:style>
  <w:style w:type="character" w:styleId="HTMLTypewriter">
    <w:name w:val="HTML Typewriter"/>
    <w:rsid w:val="00142CCA"/>
    <w:rPr>
      <w:rFonts w:ascii="Courier New" w:eastAsia="Arial Unicode MS" w:hAnsi="Courier New" w:cs="Arial Unicode MS"/>
      <w:sz w:val="20"/>
      <w:szCs w:val="20"/>
    </w:rPr>
  </w:style>
  <w:style w:type="character" w:customStyle="1" w:styleId="Bullets">
    <w:name w:val="Bullets"/>
    <w:rsid w:val="00142CC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42CCA"/>
  </w:style>
  <w:style w:type="paragraph" w:customStyle="1" w:styleId="Heading">
    <w:name w:val="Heading"/>
    <w:basedOn w:val="Normal"/>
    <w:next w:val="BodyText"/>
    <w:rsid w:val="00142CCA"/>
    <w:pPr>
      <w:keepNext/>
      <w:widowControl w:val="0"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rsid w:val="00142CCA"/>
    <w:pPr>
      <w:spacing w:after="120"/>
    </w:pPr>
  </w:style>
  <w:style w:type="paragraph" w:styleId="List">
    <w:name w:val="List"/>
    <w:basedOn w:val="BodyText"/>
    <w:rsid w:val="00142CCA"/>
    <w:rPr>
      <w:rFonts w:cs="Lohit Devanagari"/>
    </w:rPr>
  </w:style>
  <w:style w:type="paragraph" w:styleId="Caption">
    <w:name w:val="caption"/>
    <w:basedOn w:val="Normal"/>
    <w:qFormat/>
    <w:rsid w:val="00142CC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rsid w:val="00142CCA"/>
    <w:pPr>
      <w:suppressLineNumbers/>
    </w:pPr>
    <w:rPr>
      <w:rFonts w:cs="Lohit Devanagari"/>
    </w:rPr>
  </w:style>
  <w:style w:type="paragraph" w:styleId="Header">
    <w:name w:val="header"/>
    <w:basedOn w:val="Normal"/>
    <w:rsid w:val="00142C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CCA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42CCA"/>
    <w:pPr>
      <w:ind w:right="-210"/>
    </w:pPr>
    <w:rPr>
      <w:sz w:val="20"/>
      <w:szCs w:val="20"/>
    </w:rPr>
  </w:style>
  <w:style w:type="paragraph" w:styleId="ListParagraph">
    <w:name w:val="List Paragraph"/>
    <w:basedOn w:val="Normal"/>
    <w:qFormat/>
    <w:rsid w:val="00142CCA"/>
    <w:pPr>
      <w:ind w:left="720"/>
    </w:pPr>
    <w:rPr>
      <w:sz w:val="20"/>
      <w:szCs w:val="20"/>
    </w:rPr>
  </w:style>
  <w:style w:type="paragraph" w:customStyle="1" w:styleId="Style1">
    <w:name w:val="Style1"/>
    <w:basedOn w:val="Normal"/>
    <w:rsid w:val="00142CCA"/>
    <w:pPr>
      <w:keepLines/>
    </w:pPr>
    <w:rPr>
      <w:b/>
      <w:bCs/>
      <w:sz w:val="22"/>
      <w:szCs w:val="22"/>
      <w:lang w:val="en-GB"/>
    </w:rPr>
  </w:style>
  <w:style w:type="paragraph" w:customStyle="1" w:styleId="TableContents">
    <w:name w:val="Table Contents"/>
    <w:basedOn w:val="Normal"/>
    <w:rsid w:val="00142CCA"/>
    <w:pPr>
      <w:suppressLineNumbers/>
    </w:pPr>
  </w:style>
  <w:style w:type="paragraph" w:customStyle="1" w:styleId="TableHeading">
    <w:name w:val="Table Heading"/>
    <w:basedOn w:val="TableContents"/>
    <w:rsid w:val="00142CCA"/>
    <w:pPr>
      <w:jc w:val="center"/>
    </w:pPr>
    <w:rPr>
      <w:b/>
      <w:bCs/>
    </w:rPr>
  </w:style>
  <w:style w:type="paragraph" w:customStyle="1" w:styleId="Standard">
    <w:name w:val="Standard"/>
    <w:rsid w:val="00142CCA"/>
    <w:pPr>
      <w:widowControl w:val="0"/>
      <w:suppressAutoHyphens/>
      <w:textAlignment w:val="baseline"/>
    </w:pPr>
    <w:rPr>
      <w:rFonts w:ascii="Liberation Serif" w:eastAsia="WenQuanYi Zen Hei" w:hAnsi="Liberation Serif" w:cs="Lohit Devanagari"/>
      <w:color w:val="00000A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501CC1"/>
    <w:rPr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2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3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3F9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F9"/>
    <w:rPr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F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4BA9D-4397-465B-B91C-8B87918D1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Bhupendar</vt:lpstr>
    </vt:vector>
  </TitlesOfParts>
  <Company/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Bhupendar</dc:title>
  <dc:creator>lenovo</dc:creator>
  <cp:lastModifiedBy>LENOVO</cp:lastModifiedBy>
  <cp:revision>2</cp:revision>
  <cp:lastPrinted>1899-12-31T18:30:00Z</cp:lastPrinted>
  <dcterms:created xsi:type="dcterms:W3CDTF">2020-12-04T12:33:00Z</dcterms:created>
  <dcterms:modified xsi:type="dcterms:W3CDTF">2020-12-04T12:33:00Z</dcterms:modified>
</cp:coreProperties>
</file>