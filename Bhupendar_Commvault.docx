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A63" w:rsidRDefault="00793DCE">
      <w:pPr>
        <w:jc w:val="center"/>
        <w:rPr>
          <w:rFonts w:ascii="Calibri" w:hAnsi="Calibri" w:cs="Calibri"/>
          <w:b/>
          <w:sz w:val="21"/>
          <w:szCs w:val="21"/>
          <w:lang w:val="it-IT"/>
        </w:rPr>
      </w:pPr>
      <w:proofErr w:type="spellStart"/>
      <w:r>
        <w:rPr>
          <w:rFonts w:ascii="Calibri" w:hAnsi="Calibri" w:cs="Calibri"/>
          <w:b/>
          <w:sz w:val="21"/>
          <w:szCs w:val="21"/>
        </w:rPr>
        <w:t>Bhupender</w:t>
      </w:r>
      <w:proofErr w:type="spellEnd"/>
      <w:r>
        <w:rPr>
          <w:rFonts w:ascii="Calibri" w:hAnsi="Calibri" w:cs="Calibri"/>
          <w:b/>
          <w:sz w:val="21"/>
          <w:szCs w:val="21"/>
        </w:rPr>
        <w:t xml:space="preserve"> B</w:t>
      </w:r>
    </w:p>
    <w:p w:rsidR="00142CCA" w:rsidRDefault="00D017BC">
      <w:pPr>
        <w:jc w:val="center"/>
        <w:rPr>
          <w:rFonts w:ascii="Calibri" w:eastAsia="Calibri" w:hAnsi="Calibri" w:cs="Calibri"/>
          <w:sz w:val="21"/>
          <w:szCs w:val="21"/>
          <w:lang w:val="it-IT"/>
        </w:rPr>
      </w:pPr>
      <w:r>
        <w:rPr>
          <w:rFonts w:ascii="Calibri" w:hAnsi="Calibri" w:cs="Calibri"/>
          <w:b/>
          <w:sz w:val="21"/>
          <w:szCs w:val="21"/>
          <w:lang w:val="it-IT"/>
        </w:rPr>
        <w:t xml:space="preserve">Mobile:+91 </w:t>
      </w:r>
      <w:r w:rsidR="00474496">
        <w:rPr>
          <w:rFonts w:ascii="Calibri" w:hAnsi="Calibri" w:cs="Calibri"/>
          <w:b/>
          <w:sz w:val="21"/>
          <w:szCs w:val="21"/>
        </w:rPr>
        <w:t>8688929530</w:t>
      </w:r>
      <w:r>
        <w:rPr>
          <w:rFonts w:ascii="Calibri" w:hAnsi="Calibri" w:cs="Calibri"/>
          <w:b/>
          <w:sz w:val="21"/>
          <w:szCs w:val="21"/>
          <w:lang w:val="it-IT"/>
        </w:rPr>
        <w:t xml:space="preserve">, Email: </w:t>
      </w:r>
      <w:r w:rsidR="00DB6614">
        <w:fldChar w:fldCharType="begin"/>
      </w:r>
      <w:r w:rsidR="00763744">
        <w:instrText>HYPERLINK "mailto:bbpr1512@gmail.com"</w:instrText>
      </w:r>
      <w:r w:rsidR="00DB6614">
        <w:fldChar w:fldCharType="separate"/>
      </w:r>
      <w:r w:rsidR="005F3A63" w:rsidRPr="00D47B75">
        <w:rPr>
          <w:rStyle w:val="Hyperlink"/>
          <w:rFonts w:ascii="Calibri" w:hAnsi="Calibri" w:cs="Calibri"/>
          <w:b/>
          <w:sz w:val="21"/>
          <w:szCs w:val="21"/>
          <w:lang w:val="it-IT"/>
        </w:rPr>
        <w:t>bbpr1512@gmail.com</w:t>
      </w:r>
      <w:r w:rsidR="00DB6614">
        <w:fldChar w:fldCharType="end"/>
      </w:r>
    </w:p>
    <w:p w:rsidR="00142CCA" w:rsidRDefault="00142CCA"/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2" w:color="000000"/>
          <w:right w:val="none" w:sz="0" w:space="0" w:color="000000"/>
        </w:pBdr>
        <w:shd w:val="clear" w:color="auto" w:fill="FFFFFF"/>
      </w:pPr>
      <w:r>
        <w:rPr>
          <w:rFonts w:ascii="Calibri" w:hAnsi="Calibri" w:cs="Calibri"/>
          <w:b/>
          <w:sz w:val="21"/>
          <w:szCs w:val="21"/>
        </w:rPr>
        <w:t>Professional Summary</w:t>
      </w:r>
    </w:p>
    <w:p w:rsidR="00142CCA" w:rsidRDefault="00142CCA">
      <w:pPr>
        <w:rPr>
          <w:rFonts w:ascii="Calibri" w:hAnsi="Calibri" w:cs="Calibri"/>
          <w:b/>
          <w:sz w:val="21"/>
          <w:szCs w:val="21"/>
        </w:rPr>
      </w:pPr>
    </w:p>
    <w:p w:rsidR="00142CCA" w:rsidRDefault="00D017BC">
      <w:r>
        <w:rPr>
          <w:rFonts w:ascii="Calibri" w:hAnsi="Calibri" w:cs="Calibri"/>
          <w:b/>
          <w:sz w:val="21"/>
          <w:szCs w:val="21"/>
        </w:rPr>
        <w:t xml:space="preserve">Objective: </w:t>
      </w:r>
    </w:p>
    <w:p w:rsidR="00142CCA" w:rsidRDefault="00D017BC">
      <w:r>
        <w:rPr>
          <w:rFonts w:ascii="Calibri" w:hAnsi="Calibri" w:cs="Calibri"/>
          <w:sz w:val="21"/>
          <w:szCs w:val="21"/>
        </w:rPr>
        <w:tab/>
      </w:r>
      <w:r w:rsidR="00501CC1" w:rsidRPr="00501CC1">
        <w:rPr>
          <w:rFonts w:ascii="Calibri" w:hAnsi="Calibri" w:cs="Calibri"/>
          <w:sz w:val="21"/>
          <w:szCs w:val="21"/>
        </w:rPr>
        <w:t>To attain a position of responsibility in an organization characterized by healthy development environment, and to utilize my knowledge in information technology to the fullest and by adapting to rapid technological changes</w:t>
      </w:r>
      <w:r>
        <w:rPr>
          <w:rFonts w:ascii="Calibri" w:hAnsi="Calibri" w:cs="Calibri"/>
          <w:sz w:val="21"/>
          <w:szCs w:val="21"/>
        </w:rPr>
        <w:t>.</w:t>
      </w:r>
    </w:p>
    <w:p w:rsidR="00142CCA" w:rsidRDefault="00142CCA">
      <w:pPr>
        <w:rPr>
          <w:rFonts w:ascii="Calibri" w:hAnsi="Calibri" w:cs="Calibri"/>
          <w:sz w:val="21"/>
          <w:szCs w:val="21"/>
        </w:rPr>
      </w:pPr>
    </w:p>
    <w:p w:rsidR="00BE1549" w:rsidRDefault="00D017BC">
      <w:pPr>
        <w:tabs>
          <w:tab w:val="right" w:pos="9360"/>
        </w:tabs>
        <w:spacing w:line="360" w:lineRule="auto"/>
        <w:jc w:val="both"/>
      </w:pPr>
      <w:r>
        <w:rPr>
          <w:rFonts w:ascii="Calibri" w:hAnsi="Calibri" w:cs="Calibri"/>
          <w:b/>
          <w:bCs/>
          <w:sz w:val="21"/>
          <w:szCs w:val="21"/>
          <w:lang w:val="en-AU"/>
        </w:rPr>
        <w:t>Backup</w:t>
      </w:r>
      <w:r w:rsidR="00BE1549">
        <w:rPr>
          <w:rFonts w:ascii="Calibri" w:hAnsi="Calibri" w:cs="Calibri"/>
          <w:b/>
          <w:bCs/>
          <w:sz w:val="21"/>
          <w:szCs w:val="21"/>
          <w:lang w:val="en-AU"/>
        </w:rPr>
        <w:t xml:space="preserve">&amp; </w:t>
      </w:r>
      <w:proofErr w:type="spellStart"/>
      <w:r w:rsidR="00BE1549">
        <w:rPr>
          <w:rFonts w:ascii="Calibri" w:hAnsi="Calibri" w:cs="Calibri"/>
          <w:b/>
          <w:bCs/>
          <w:sz w:val="21"/>
          <w:szCs w:val="21"/>
          <w:lang w:val="en-AU"/>
        </w:rPr>
        <w:t>Storage</w:t>
      </w:r>
      <w:r w:rsidR="00C71894">
        <w:rPr>
          <w:rFonts w:ascii="Calibri" w:hAnsi="Calibri" w:cs="Calibri"/>
          <w:b/>
          <w:bCs/>
          <w:sz w:val="21"/>
          <w:szCs w:val="21"/>
          <w:lang w:val="en-AU"/>
        </w:rPr>
        <w:t>Technologies</w:t>
      </w:r>
      <w:proofErr w:type="gramStart"/>
      <w:r w:rsidR="00C71894">
        <w:rPr>
          <w:rFonts w:ascii="Calibri" w:hAnsi="Calibri" w:cs="Calibri"/>
          <w:b/>
          <w:bCs/>
          <w:sz w:val="21"/>
          <w:szCs w:val="21"/>
          <w:lang w:val="en-AU"/>
        </w:rPr>
        <w:t>:</w:t>
      </w:r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Commvault</w:t>
      </w:r>
      <w:proofErr w:type="spellEnd"/>
      <w:proofErr w:type="gramEnd"/>
      <w:r w:rsidR="00570C22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 xml:space="preserve"> ,Tivoli Storage Manager, Networker</w:t>
      </w:r>
      <w:r w:rsidR="00BE1549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&amp;</w:t>
      </w:r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 xml:space="preserve"> </w:t>
      </w:r>
      <w:proofErr w:type="spellStart"/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Isilon</w:t>
      </w:r>
      <w:proofErr w:type="spellEnd"/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 xml:space="preserve"> ,</w:t>
      </w:r>
      <w:proofErr w:type="spellStart"/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Pure,VMAX</w:t>
      </w:r>
      <w:proofErr w:type="spellEnd"/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,</w:t>
      </w:r>
      <w:r w:rsidR="00BE1549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 xml:space="preserve"> IBM SVC</w:t>
      </w:r>
      <w:r w:rsidR="00F20B60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.</w:t>
      </w:r>
    </w:p>
    <w:p w:rsidR="00142CCA" w:rsidRDefault="00D017BC">
      <w:pPr>
        <w:tabs>
          <w:tab w:val="right" w:pos="9360"/>
        </w:tabs>
        <w:spacing w:line="360" w:lineRule="auto"/>
        <w:jc w:val="both"/>
      </w:pPr>
      <w:r>
        <w:rPr>
          <w:rFonts w:ascii="Calibri" w:hAnsi="Calibri" w:cs="Calibri"/>
          <w:b/>
          <w:sz w:val="21"/>
          <w:szCs w:val="21"/>
          <w:lang w:val="en-AU"/>
        </w:rPr>
        <w:t>Assets: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Having </w:t>
      </w:r>
      <w:r w:rsidR="00040B82">
        <w:rPr>
          <w:rFonts w:ascii="Calibri" w:hAnsi="Calibri" w:cs="Calibri"/>
          <w:sz w:val="21"/>
          <w:szCs w:val="21"/>
        </w:rPr>
        <w:t>6</w:t>
      </w:r>
      <w:r w:rsidR="005E66C3">
        <w:rPr>
          <w:rFonts w:ascii="Calibri" w:hAnsi="Calibri" w:cs="Calibri"/>
          <w:sz w:val="21"/>
          <w:szCs w:val="21"/>
        </w:rPr>
        <w:t>.8</w:t>
      </w:r>
      <w:r>
        <w:rPr>
          <w:rFonts w:ascii="Calibri" w:hAnsi="Calibri" w:cs="Calibri"/>
          <w:sz w:val="21"/>
          <w:szCs w:val="21"/>
        </w:rPr>
        <w:t xml:space="preserve"> years </w:t>
      </w:r>
      <w:bookmarkStart w:id="0" w:name="__DdeLink__227_221173738"/>
      <w:r>
        <w:rPr>
          <w:rFonts w:ascii="Calibri" w:hAnsi="Calibri" w:cs="Calibri"/>
          <w:sz w:val="21"/>
          <w:szCs w:val="21"/>
        </w:rPr>
        <w:t xml:space="preserve">of relevant experience on </w:t>
      </w:r>
      <w:proofErr w:type="spellStart"/>
      <w:r w:rsidR="00570C22">
        <w:rPr>
          <w:rFonts w:ascii="Calibri" w:hAnsi="Calibri" w:cs="Calibri"/>
          <w:sz w:val="21"/>
          <w:szCs w:val="21"/>
        </w:rPr>
        <w:t>Commvault</w:t>
      </w:r>
      <w:proofErr w:type="spellEnd"/>
      <w:r w:rsidR="00570C22">
        <w:rPr>
          <w:rFonts w:ascii="Calibri" w:hAnsi="Calibri" w:cs="Calibri"/>
          <w:sz w:val="21"/>
          <w:szCs w:val="21"/>
        </w:rPr>
        <w:t xml:space="preserve"> V11 SP11/12/15/17, </w:t>
      </w:r>
      <w:r>
        <w:rPr>
          <w:rFonts w:ascii="Calibri" w:hAnsi="Calibri" w:cs="Calibri"/>
          <w:sz w:val="21"/>
          <w:szCs w:val="21"/>
        </w:rPr>
        <w:t xml:space="preserve">IBM </w:t>
      </w:r>
      <w:r>
        <w:rPr>
          <w:rFonts w:ascii="Calibri" w:hAnsi="Calibri" w:cs="Calibri"/>
          <w:b/>
          <w:sz w:val="21"/>
          <w:szCs w:val="21"/>
        </w:rPr>
        <w:t>Tivoli Storage Manager v5.5/6.3/7.1</w:t>
      </w:r>
      <w:bookmarkEnd w:id="0"/>
      <w:r w:rsidR="00F56925">
        <w:rPr>
          <w:rFonts w:ascii="Calibri" w:hAnsi="Calibri" w:cs="Calibri"/>
          <w:b/>
          <w:sz w:val="21"/>
          <w:szCs w:val="21"/>
        </w:rPr>
        <w:t>/8.x</w:t>
      </w:r>
    </w:p>
    <w:p w:rsidR="00142CCA" w:rsidRDefault="00EC2438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Having 3</w:t>
      </w:r>
      <w:r w:rsidR="00BC58C6">
        <w:rPr>
          <w:rFonts w:ascii="Calibri" w:hAnsi="Calibri" w:cs="Calibri"/>
          <w:sz w:val="21"/>
          <w:szCs w:val="21"/>
        </w:rPr>
        <w:t>+ years</w:t>
      </w:r>
      <w:r w:rsidR="00D017BC">
        <w:rPr>
          <w:rFonts w:ascii="Calibri" w:hAnsi="Calibri" w:cs="Calibri"/>
          <w:sz w:val="21"/>
          <w:szCs w:val="21"/>
        </w:rPr>
        <w:t xml:space="preserve"> of experience on</w:t>
      </w:r>
      <w:r w:rsidR="005E66C3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BE1549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CommV</w:t>
      </w:r>
      <w:r w:rsidR="005F3A63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ault</w:t>
      </w:r>
      <w:proofErr w:type="spellEnd"/>
      <w:r w:rsidR="00D017BC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.</w:t>
      </w:r>
    </w:p>
    <w:p w:rsidR="00142CCA" w:rsidRDefault="00BC58C6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Having 2+years’ experience</w:t>
      </w:r>
      <w:r w:rsidR="00D017BC">
        <w:rPr>
          <w:rFonts w:ascii="Calibri" w:hAnsi="Calibri" w:cs="Calibri"/>
          <w:sz w:val="21"/>
          <w:szCs w:val="21"/>
        </w:rPr>
        <w:t xml:space="preserve"> on </w:t>
      </w:r>
      <w:r w:rsidR="005F3A63" w:rsidRPr="005F3A63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 xml:space="preserve">Networker </w:t>
      </w:r>
      <w:r w:rsidR="005F3A63">
        <w:rPr>
          <w:rFonts w:ascii="Calibri" w:hAnsi="Calibri" w:cs="Calibri"/>
          <w:b/>
          <w:bCs/>
          <w:sz w:val="21"/>
          <w:szCs w:val="21"/>
        </w:rPr>
        <w:t>9.x</w:t>
      </w:r>
      <w:proofErr w:type="gramStart"/>
      <w:r w:rsidR="00111572">
        <w:rPr>
          <w:rFonts w:ascii="Calibri" w:hAnsi="Calibri" w:cs="Calibri"/>
          <w:b/>
          <w:bCs/>
          <w:sz w:val="21"/>
          <w:szCs w:val="21"/>
        </w:rPr>
        <w:t>,TSM</w:t>
      </w:r>
      <w:proofErr w:type="gramEnd"/>
      <w:r w:rsidR="00EA601C">
        <w:rPr>
          <w:rFonts w:ascii="Calibri" w:hAnsi="Calibri" w:cs="Calibri"/>
          <w:b/>
          <w:bCs/>
          <w:sz w:val="21"/>
          <w:szCs w:val="21"/>
        </w:rPr>
        <w:t xml:space="preserve"> , IBM SVC </w:t>
      </w:r>
      <w:r w:rsidR="00616925">
        <w:rPr>
          <w:rFonts w:ascii="Calibri" w:hAnsi="Calibri" w:cs="Calibri"/>
          <w:b/>
          <w:bCs/>
          <w:sz w:val="21"/>
          <w:szCs w:val="21"/>
        </w:rPr>
        <w:t>.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Strong </w:t>
      </w:r>
      <w:r w:rsidR="00D66418">
        <w:rPr>
          <w:rFonts w:ascii="Calibri" w:hAnsi="Calibri" w:cs="Calibri"/>
          <w:sz w:val="21"/>
          <w:szCs w:val="21"/>
        </w:rPr>
        <w:t>Experience</w:t>
      </w:r>
      <w:r>
        <w:rPr>
          <w:rFonts w:ascii="Calibri" w:hAnsi="Calibri" w:cs="Calibri"/>
          <w:sz w:val="21"/>
          <w:szCs w:val="21"/>
        </w:rPr>
        <w:t xml:space="preserve"> on</w:t>
      </w:r>
      <w:r w:rsidR="00570C22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570C22">
        <w:rPr>
          <w:rFonts w:ascii="Calibri" w:hAnsi="Calibri" w:cs="Calibri"/>
          <w:sz w:val="21"/>
          <w:szCs w:val="21"/>
        </w:rPr>
        <w:t>Commvault</w:t>
      </w:r>
      <w:proofErr w:type="spellEnd"/>
      <w:r w:rsidR="00570C22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server </w:t>
      </w:r>
      <w:r w:rsidR="00EE67DF">
        <w:rPr>
          <w:rFonts w:ascii="Calibri" w:hAnsi="Calibri" w:cs="Calibri"/>
          <w:sz w:val="21"/>
          <w:szCs w:val="21"/>
        </w:rPr>
        <w:t>and Client</w:t>
      </w:r>
      <w:r>
        <w:rPr>
          <w:rFonts w:ascii="Calibri" w:hAnsi="Calibri" w:cs="Calibri"/>
          <w:sz w:val="21"/>
          <w:szCs w:val="21"/>
        </w:rPr>
        <w:t xml:space="preserve"> up-</w:t>
      </w:r>
      <w:r w:rsidR="003423F9">
        <w:rPr>
          <w:rFonts w:ascii="Calibri" w:hAnsi="Calibri" w:cs="Calibri"/>
          <w:sz w:val="21"/>
          <w:szCs w:val="21"/>
        </w:rPr>
        <w:t>gradations to</w:t>
      </w:r>
      <w:r w:rsidR="00570C22">
        <w:rPr>
          <w:rFonts w:ascii="Calibri" w:hAnsi="Calibri" w:cs="Calibri"/>
          <w:sz w:val="21"/>
          <w:szCs w:val="21"/>
        </w:rPr>
        <w:t xml:space="preserve"> V11 SP 11,12,15 to 17</w:t>
      </w:r>
    </w:p>
    <w:p w:rsidR="00142CCA" w:rsidRPr="00C84341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Deploying, Implementing and Administration of </w:t>
      </w:r>
      <w:proofErr w:type="spellStart"/>
      <w:r w:rsidR="00C95C94">
        <w:rPr>
          <w:rFonts w:ascii="Calibri" w:hAnsi="Calibri" w:cs="Calibri"/>
          <w:bCs/>
          <w:sz w:val="21"/>
          <w:szCs w:val="21"/>
        </w:rPr>
        <w:t>Commvault</w:t>
      </w:r>
      <w:proofErr w:type="spellEnd"/>
      <w:r w:rsidR="00C95C94">
        <w:rPr>
          <w:rFonts w:ascii="Calibri" w:hAnsi="Calibri" w:cs="Calibri"/>
          <w:bCs/>
          <w:sz w:val="21"/>
          <w:szCs w:val="21"/>
        </w:rPr>
        <w:t xml:space="preserve"> V11 SP17</w:t>
      </w:r>
      <w:r>
        <w:rPr>
          <w:rFonts w:ascii="Calibri" w:hAnsi="Calibri" w:cs="Calibri"/>
          <w:sz w:val="21"/>
          <w:szCs w:val="21"/>
        </w:rPr>
        <w:t>on Windows and UNIX platforms.</w:t>
      </w:r>
    </w:p>
    <w:p w:rsidR="00C84341" w:rsidRDefault="00C84341" w:rsidP="00C84341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 w:rsidRPr="00501CC1">
        <w:rPr>
          <w:rFonts w:ascii="Calibri" w:hAnsi="Calibri" w:cs="Calibri"/>
          <w:sz w:val="21"/>
          <w:szCs w:val="21"/>
        </w:rPr>
        <w:t xml:space="preserve">Backup &amp; Storage support for 1500+ Backup </w:t>
      </w:r>
      <w:r w:rsidR="00EE67DF" w:rsidRPr="00501CC1">
        <w:rPr>
          <w:rFonts w:ascii="Calibri" w:hAnsi="Calibri" w:cs="Calibri"/>
          <w:sz w:val="21"/>
          <w:szCs w:val="21"/>
        </w:rPr>
        <w:t>Clients,</w:t>
      </w:r>
      <w:r w:rsidRPr="00501CC1">
        <w:rPr>
          <w:rFonts w:ascii="Calibri" w:hAnsi="Calibri" w:cs="Calibri"/>
          <w:sz w:val="21"/>
          <w:szCs w:val="21"/>
        </w:rPr>
        <w:t xml:space="preserve"> 2 </w:t>
      </w:r>
      <w:proofErr w:type="spellStart"/>
      <w:r w:rsidR="00C95C94">
        <w:rPr>
          <w:rFonts w:ascii="Calibri" w:hAnsi="Calibri" w:cs="Calibri"/>
          <w:sz w:val="21"/>
          <w:szCs w:val="21"/>
        </w:rPr>
        <w:t>Commvault</w:t>
      </w:r>
      <w:proofErr w:type="spellEnd"/>
      <w:r w:rsidR="00C95C94">
        <w:rPr>
          <w:rFonts w:ascii="Calibri" w:hAnsi="Calibri" w:cs="Calibri"/>
          <w:sz w:val="21"/>
          <w:szCs w:val="21"/>
        </w:rPr>
        <w:t xml:space="preserve"> Servers, 2Networker </w:t>
      </w:r>
      <w:r w:rsidR="0072733D">
        <w:rPr>
          <w:rFonts w:ascii="Calibri" w:hAnsi="Calibri" w:cs="Calibri"/>
          <w:sz w:val="21"/>
          <w:szCs w:val="21"/>
        </w:rPr>
        <w:t xml:space="preserve">servers &amp; IBM </w:t>
      </w:r>
      <w:proofErr w:type="spellStart"/>
      <w:r w:rsidR="00EE67DF">
        <w:rPr>
          <w:rFonts w:ascii="Calibri" w:hAnsi="Calibri" w:cs="Calibri"/>
          <w:sz w:val="21"/>
          <w:szCs w:val="21"/>
        </w:rPr>
        <w:t>SVC</w:t>
      </w:r>
      <w:proofErr w:type="gramStart"/>
      <w:r w:rsidR="00EE67DF">
        <w:rPr>
          <w:rFonts w:ascii="Calibri" w:hAnsi="Calibri" w:cs="Calibri"/>
          <w:sz w:val="21"/>
          <w:szCs w:val="21"/>
        </w:rPr>
        <w:t>,Cohesity</w:t>
      </w:r>
      <w:proofErr w:type="spellEnd"/>
      <w:proofErr w:type="gramEnd"/>
      <w:r w:rsidR="00EE67DF">
        <w:rPr>
          <w:rFonts w:ascii="Calibri" w:hAnsi="Calibri" w:cs="Calibri"/>
          <w:sz w:val="21"/>
          <w:szCs w:val="21"/>
        </w:rPr>
        <w:t>,</w:t>
      </w:r>
      <w:r w:rsidR="00C95C94">
        <w:rPr>
          <w:rFonts w:ascii="Calibri" w:hAnsi="Calibri" w:cs="Calibri"/>
          <w:sz w:val="21"/>
          <w:szCs w:val="21"/>
        </w:rPr>
        <w:t xml:space="preserve"> Pure &amp; </w:t>
      </w:r>
      <w:proofErr w:type="spellStart"/>
      <w:r w:rsidR="00C95C94">
        <w:rPr>
          <w:rFonts w:ascii="Calibri" w:hAnsi="Calibri" w:cs="Calibri"/>
          <w:sz w:val="21"/>
          <w:szCs w:val="21"/>
        </w:rPr>
        <w:t>Isilon</w:t>
      </w:r>
      <w:proofErr w:type="spellEnd"/>
      <w:r w:rsidR="00C95C94">
        <w:rPr>
          <w:rFonts w:ascii="Calibri" w:hAnsi="Calibri" w:cs="Calibri"/>
          <w:sz w:val="21"/>
          <w:szCs w:val="21"/>
        </w:rPr>
        <w:t xml:space="preserve"> storages.</w:t>
      </w:r>
    </w:p>
    <w:p w:rsidR="00142CCA" w:rsidRDefault="00D017BC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jc w:val="both"/>
      </w:pPr>
      <w:r>
        <w:rPr>
          <w:rFonts w:ascii="Calibri" w:hAnsi="Calibri" w:cs="Calibri"/>
          <w:sz w:val="21"/>
          <w:szCs w:val="21"/>
        </w:rPr>
        <w:t>Defining and configuring policies &amp; scheduling the backup as per the client requirement.</w:t>
      </w:r>
    </w:p>
    <w:p w:rsidR="00142CCA" w:rsidRDefault="00D017BC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jc w:val="both"/>
      </w:pPr>
      <w:r>
        <w:rPr>
          <w:rFonts w:ascii="Calibri" w:hAnsi="Calibri" w:cs="Calibri"/>
          <w:sz w:val="21"/>
          <w:szCs w:val="21"/>
        </w:rPr>
        <w:t xml:space="preserve">Monitor </w:t>
      </w:r>
      <w:proofErr w:type="spellStart"/>
      <w:r w:rsidR="00C95C94">
        <w:rPr>
          <w:rFonts w:ascii="Calibri" w:hAnsi="Calibri" w:cs="Calibri"/>
          <w:sz w:val="21"/>
          <w:szCs w:val="21"/>
        </w:rPr>
        <w:t>CommServ</w:t>
      </w:r>
      <w:proofErr w:type="spellEnd"/>
      <w:r w:rsidR="00C95C94">
        <w:rPr>
          <w:rFonts w:ascii="Calibri" w:hAnsi="Calibri" w:cs="Calibri"/>
          <w:sz w:val="21"/>
          <w:szCs w:val="21"/>
        </w:rPr>
        <w:t xml:space="preserve"> server </w:t>
      </w:r>
      <w:r>
        <w:rPr>
          <w:rFonts w:ascii="Calibri" w:hAnsi="Calibri" w:cs="Calibri"/>
          <w:sz w:val="21"/>
          <w:szCs w:val="21"/>
        </w:rPr>
        <w:t>and Prepare Daily Status Report.</w:t>
      </w:r>
    </w:p>
    <w:p w:rsidR="00142CCA" w:rsidRDefault="00D017BC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jc w:val="both"/>
      </w:pPr>
      <w:r>
        <w:rPr>
          <w:rFonts w:ascii="Calibri" w:hAnsi="Calibri" w:cs="Calibri"/>
          <w:sz w:val="21"/>
          <w:szCs w:val="21"/>
        </w:rPr>
        <w:t>Handling multiple activities for tape management using Vault configured.</w:t>
      </w:r>
    </w:p>
    <w:p w:rsidR="00142CCA" w:rsidRDefault="00F9242E" w:rsidP="00F9242E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Good exposure to </w:t>
      </w:r>
      <w:proofErr w:type="spellStart"/>
      <w:r w:rsidR="00362EFF" w:rsidRPr="00362EFF">
        <w:rPr>
          <w:rFonts w:ascii="Calibri" w:hAnsi="Calibri" w:cs="Calibri"/>
          <w:sz w:val="21"/>
          <w:szCs w:val="21"/>
        </w:rPr>
        <w:t>iDataAgent</w:t>
      </w:r>
      <w:proofErr w:type="spellEnd"/>
      <w:r w:rsidR="00362EFF" w:rsidRPr="00362EFF">
        <w:rPr>
          <w:rFonts w:ascii="Calibri" w:hAnsi="Calibri" w:cs="Calibri"/>
          <w:sz w:val="21"/>
          <w:szCs w:val="21"/>
        </w:rPr>
        <w:t xml:space="preserve"> VMware, </w:t>
      </w:r>
      <w:r w:rsidR="003423F9" w:rsidRPr="00362EFF">
        <w:rPr>
          <w:rFonts w:ascii="Calibri" w:hAnsi="Calibri" w:cs="Calibri"/>
          <w:sz w:val="21"/>
          <w:szCs w:val="21"/>
        </w:rPr>
        <w:t>Exchange</w:t>
      </w:r>
      <w:r w:rsidR="003423F9">
        <w:rPr>
          <w:rFonts w:ascii="Arial" w:hAnsi="Arial" w:cs="Arial"/>
          <w:sz w:val="30"/>
          <w:szCs w:val="30"/>
        </w:rPr>
        <w:t>,</w:t>
      </w:r>
      <w:r w:rsidR="003423F9" w:rsidRPr="00F9242E">
        <w:rPr>
          <w:rFonts w:ascii="Calibri" w:hAnsi="Calibri" w:cs="Calibri"/>
          <w:sz w:val="21"/>
          <w:szCs w:val="21"/>
        </w:rPr>
        <w:t xml:space="preserve"> SharePoint</w:t>
      </w:r>
      <w:r w:rsidR="004515BF">
        <w:rPr>
          <w:rFonts w:ascii="Calibri" w:hAnsi="Calibri" w:cs="Calibri"/>
          <w:sz w:val="21"/>
          <w:szCs w:val="21"/>
        </w:rPr>
        <w:t xml:space="preserve"> </w:t>
      </w:r>
      <w:r w:rsidR="00D017BC">
        <w:rPr>
          <w:rFonts w:ascii="Calibri" w:hAnsi="Calibri" w:cs="Calibri"/>
          <w:sz w:val="21"/>
          <w:szCs w:val="21"/>
        </w:rPr>
        <w:t xml:space="preserve">using </w:t>
      </w:r>
      <w:r>
        <w:rPr>
          <w:rFonts w:ascii="Calibri" w:hAnsi="Calibri" w:cs="Calibri"/>
          <w:sz w:val="21"/>
          <w:szCs w:val="21"/>
        </w:rPr>
        <w:t>commvault</w:t>
      </w:r>
      <w:r w:rsidR="00C37BE8">
        <w:rPr>
          <w:rFonts w:ascii="Calibri" w:hAnsi="Calibri" w:cs="Calibri"/>
          <w:sz w:val="21"/>
          <w:szCs w:val="21"/>
        </w:rPr>
        <w:t>0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Strong knowledge on IBM Tape libraries, EMC Data domain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Enhanced TSM Administration tasks such as migration, backup </w:t>
      </w:r>
      <w:proofErr w:type="spellStart"/>
      <w:r>
        <w:rPr>
          <w:rFonts w:ascii="Calibri" w:hAnsi="Calibri" w:cs="Calibri"/>
          <w:sz w:val="21"/>
          <w:szCs w:val="21"/>
        </w:rPr>
        <w:t>stgpool</w:t>
      </w:r>
      <w:proofErr w:type="spellEnd"/>
      <w:r>
        <w:rPr>
          <w:rFonts w:ascii="Calibri" w:hAnsi="Calibri" w:cs="Calibri"/>
          <w:sz w:val="21"/>
          <w:szCs w:val="21"/>
        </w:rPr>
        <w:t>, db backup Space reclamation and expiration.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  <w:lang w:val="en-GB"/>
        </w:rPr>
        <w:t xml:space="preserve">Monitoring working </w:t>
      </w:r>
      <w:proofErr w:type="spellStart"/>
      <w:r w:rsidR="00217575">
        <w:rPr>
          <w:rFonts w:ascii="Calibri" w:hAnsi="Calibri" w:cs="Calibri"/>
          <w:sz w:val="21"/>
          <w:szCs w:val="21"/>
          <w:lang w:val="en-GB"/>
        </w:rPr>
        <w:t>Commvault,Networker,</w:t>
      </w:r>
      <w:r>
        <w:rPr>
          <w:rFonts w:ascii="Calibri" w:hAnsi="Calibri" w:cs="Calibri"/>
          <w:sz w:val="21"/>
          <w:szCs w:val="21"/>
          <w:lang w:val="en-GB"/>
        </w:rPr>
        <w:t>TSM</w:t>
      </w:r>
      <w:proofErr w:type="spellEnd"/>
      <w:r>
        <w:rPr>
          <w:rFonts w:ascii="Calibri" w:hAnsi="Calibri" w:cs="Calibri"/>
          <w:sz w:val="21"/>
          <w:szCs w:val="21"/>
          <w:lang w:val="en-GB"/>
        </w:rPr>
        <w:t xml:space="preserve"> issues ( errors or warnings) using </w:t>
      </w:r>
      <w:proofErr w:type="spellStart"/>
      <w:r w:rsidR="00217575">
        <w:rPr>
          <w:rFonts w:ascii="Calibri" w:hAnsi="Calibri" w:cs="Calibri"/>
          <w:sz w:val="21"/>
          <w:szCs w:val="21"/>
          <w:lang w:val="en-GB"/>
        </w:rPr>
        <w:t>Commvault</w:t>
      </w:r>
      <w:proofErr w:type="spellEnd"/>
      <w:r w:rsidR="00217575">
        <w:rPr>
          <w:rFonts w:ascii="Calibri" w:hAnsi="Calibri" w:cs="Calibri"/>
          <w:sz w:val="21"/>
          <w:szCs w:val="21"/>
          <w:lang w:val="en-GB"/>
        </w:rPr>
        <w:t xml:space="preserve"> Command </w:t>
      </w:r>
      <w:proofErr w:type="spellStart"/>
      <w:r w:rsidR="00217575">
        <w:rPr>
          <w:rFonts w:ascii="Calibri" w:hAnsi="Calibri" w:cs="Calibri"/>
          <w:sz w:val="21"/>
          <w:szCs w:val="21"/>
          <w:lang w:val="en-GB"/>
        </w:rPr>
        <w:t>Center</w:t>
      </w:r>
      <w:proofErr w:type="spellEnd"/>
      <w:r w:rsidR="00217575">
        <w:rPr>
          <w:rFonts w:ascii="Calibri" w:hAnsi="Calibri" w:cs="Calibri"/>
          <w:sz w:val="21"/>
          <w:szCs w:val="21"/>
          <w:lang w:val="en-GB"/>
        </w:rPr>
        <w:t xml:space="preserve"> &amp;</w:t>
      </w:r>
      <w:r>
        <w:rPr>
          <w:rFonts w:ascii="Calibri" w:hAnsi="Calibri" w:cs="Calibri"/>
          <w:sz w:val="21"/>
          <w:szCs w:val="21"/>
          <w:lang w:val="en-GB"/>
        </w:rPr>
        <w:t>TSM Operational Centre</w:t>
      </w:r>
    </w:p>
    <w:p w:rsidR="00142CCA" w:rsidRDefault="00D017BC">
      <w:pPr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  <w:lang w:val="en-GB"/>
        </w:rPr>
        <w:t xml:space="preserve">Experience in </w:t>
      </w:r>
      <w:proofErr w:type="spellStart"/>
      <w:r w:rsidR="00217575">
        <w:rPr>
          <w:rFonts w:ascii="Calibri" w:hAnsi="Calibri" w:cs="Calibri"/>
          <w:sz w:val="21"/>
          <w:szCs w:val="21"/>
          <w:lang w:val="en-GB"/>
        </w:rPr>
        <w:t>Commvault</w:t>
      </w:r>
      <w:proofErr w:type="gramStart"/>
      <w:r w:rsidR="00217575">
        <w:rPr>
          <w:rFonts w:ascii="Calibri" w:hAnsi="Calibri" w:cs="Calibri"/>
          <w:sz w:val="21"/>
          <w:szCs w:val="21"/>
          <w:lang w:val="en-GB"/>
        </w:rPr>
        <w:t>,Netwoker</w:t>
      </w:r>
      <w:proofErr w:type="spellEnd"/>
      <w:proofErr w:type="gramEnd"/>
      <w:r w:rsidR="00217575">
        <w:rPr>
          <w:rFonts w:ascii="Calibri" w:hAnsi="Calibri" w:cs="Calibri"/>
          <w:sz w:val="21"/>
          <w:szCs w:val="21"/>
          <w:lang w:val="en-GB"/>
        </w:rPr>
        <w:t xml:space="preserve"> &amp;</w:t>
      </w:r>
      <w:r>
        <w:rPr>
          <w:rFonts w:ascii="Calibri" w:hAnsi="Calibri" w:cs="Calibri"/>
          <w:sz w:val="21"/>
          <w:szCs w:val="21"/>
          <w:lang w:val="en-GB"/>
        </w:rPr>
        <w:t>TSM VE backups and restore procedure.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bCs/>
          <w:iCs/>
          <w:sz w:val="21"/>
          <w:szCs w:val="21"/>
        </w:rPr>
        <w:t>Good knowledge on Change, Incident and Problem management.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Self-motivated, versatile with an attitude to learn new things and excel.</w:t>
      </w:r>
    </w:p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1" w:color="000000"/>
          <w:right w:val="none" w:sz="0" w:space="0" w:color="000000"/>
        </w:pBdr>
        <w:shd w:val="clear" w:color="auto" w:fill="FFFFFF"/>
      </w:pPr>
      <w:r>
        <w:rPr>
          <w:rFonts w:ascii="Calibri" w:hAnsi="Calibri" w:cs="Calibri"/>
          <w:b/>
          <w:sz w:val="21"/>
          <w:szCs w:val="21"/>
        </w:rPr>
        <w:t>Educational Qualifications</w:t>
      </w:r>
    </w:p>
    <w:p w:rsidR="00142CCA" w:rsidRDefault="00142CCA">
      <w:pPr>
        <w:rPr>
          <w:rFonts w:ascii="Calibri" w:hAnsi="Calibri" w:cs="Calibri"/>
          <w:sz w:val="21"/>
          <w:szCs w:val="21"/>
        </w:rPr>
      </w:pPr>
    </w:p>
    <w:p w:rsidR="00142CCA" w:rsidRDefault="00D017BC">
      <w:pPr>
        <w:pStyle w:val="Standard"/>
        <w:numPr>
          <w:ilvl w:val="0"/>
          <w:numId w:val="3"/>
        </w:numPr>
        <w:suppressLineNumbers/>
        <w:tabs>
          <w:tab w:val="left" w:pos="720"/>
        </w:tabs>
        <w:suppressAutoHyphens w:val="0"/>
        <w:overflowPunct w:val="0"/>
        <w:spacing w:after="100"/>
        <w:jc w:val="both"/>
      </w:pPr>
      <w:r>
        <w:rPr>
          <w:rFonts w:ascii="Calibri" w:hAnsi="Calibri" w:cs="Calibri"/>
          <w:bCs/>
          <w:iCs/>
          <w:sz w:val="21"/>
          <w:szCs w:val="21"/>
          <w:lang w:val="en-GB"/>
        </w:rPr>
        <w:t xml:space="preserve">MCA (Master </w:t>
      </w:r>
      <w:r w:rsidR="008C399B">
        <w:rPr>
          <w:rFonts w:ascii="Calibri" w:hAnsi="Calibri" w:cs="Calibri"/>
          <w:bCs/>
          <w:iCs/>
          <w:sz w:val="21"/>
          <w:szCs w:val="21"/>
          <w:lang w:val="en-GB"/>
        </w:rPr>
        <w:t>of</w:t>
      </w:r>
      <w:r>
        <w:rPr>
          <w:rFonts w:ascii="Calibri" w:hAnsi="Calibri" w:cs="Calibri"/>
          <w:bCs/>
          <w:iCs/>
          <w:sz w:val="21"/>
          <w:szCs w:val="21"/>
          <w:lang w:val="en-GB"/>
        </w:rPr>
        <w:t xml:space="preserve"> Computer Application</w:t>
      </w:r>
      <w:r w:rsidR="007517C6">
        <w:rPr>
          <w:rFonts w:ascii="Calibri" w:hAnsi="Calibri" w:cs="Calibri"/>
          <w:bCs/>
          <w:iCs/>
          <w:sz w:val="21"/>
          <w:szCs w:val="21"/>
          <w:lang w:val="en-GB"/>
        </w:rPr>
        <w:t>s</w:t>
      </w:r>
      <w:r>
        <w:rPr>
          <w:rFonts w:ascii="Calibri" w:hAnsi="Calibri" w:cs="Calibri"/>
          <w:bCs/>
          <w:iCs/>
          <w:sz w:val="21"/>
          <w:szCs w:val="21"/>
          <w:lang w:val="en-GB"/>
        </w:rPr>
        <w:t xml:space="preserve">) from </w:t>
      </w:r>
      <w:proofErr w:type="spellStart"/>
      <w:r>
        <w:rPr>
          <w:rFonts w:ascii="Calibri" w:hAnsi="Calibri" w:cs="Calibri"/>
          <w:bCs/>
          <w:iCs/>
          <w:sz w:val="21"/>
          <w:szCs w:val="21"/>
          <w:lang w:val="en-GB"/>
        </w:rPr>
        <w:t>Osmania</w:t>
      </w:r>
      <w:proofErr w:type="spellEnd"/>
      <w:r>
        <w:rPr>
          <w:rFonts w:ascii="Calibri" w:hAnsi="Calibri" w:cs="Calibri"/>
          <w:bCs/>
          <w:iCs/>
          <w:sz w:val="21"/>
          <w:szCs w:val="21"/>
          <w:lang w:val="en-GB"/>
        </w:rPr>
        <w:t xml:space="preserve"> University, Hyderabad.</w:t>
      </w:r>
    </w:p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0" w:color="000000"/>
          <w:right w:val="none" w:sz="0" w:space="0" w:color="000000"/>
        </w:pBdr>
        <w:shd w:val="clear" w:color="auto" w:fill="FFFFFF"/>
      </w:pPr>
      <w:r>
        <w:rPr>
          <w:rFonts w:ascii="Calibri" w:hAnsi="Calibri" w:cs="Calibri"/>
          <w:b/>
          <w:sz w:val="21"/>
          <w:szCs w:val="21"/>
        </w:rPr>
        <w:t>Technical Skills</w:t>
      </w:r>
    </w:p>
    <w:p w:rsidR="00142CCA" w:rsidRDefault="00142CCA">
      <w:pPr>
        <w:rPr>
          <w:rFonts w:ascii="Calibri" w:hAnsi="Calibri" w:cs="Calibri"/>
          <w:sz w:val="21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70"/>
        <w:gridCol w:w="3150"/>
        <w:gridCol w:w="2520"/>
      </w:tblGrid>
      <w:tr w:rsidR="00501CC1" w:rsidRPr="00501CC1" w:rsidTr="00C237D1">
        <w:tc>
          <w:tcPr>
            <w:tcW w:w="2970" w:type="dxa"/>
            <w:shd w:val="clear" w:color="auto" w:fill="BFBFBF"/>
          </w:tcPr>
          <w:p w:rsidR="00501CC1" w:rsidRPr="00501CC1" w:rsidRDefault="00501CC1" w:rsidP="00C237D1">
            <w:pPr>
              <w:pStyle w:val="Heading1"/>
              <w:spacing w:before="60"/>
              <w:jc w:val="left"/>
              <w:rPr>
                <w:rFonts w:asciiTheme="minorHAnsi" w:hAnsiTheme="minorHAnsi" w:cstheme="minorHAnsi"/>
                <w:smallCaps/>
                <w:spacing w:val="4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mallCaps/>
                <w:spacing w:val="4"/>
                <w:sz w:val="21"/>
                <w:szCs w:val="21"/>
              </w:rPr>
              <w:t>Source</w:t>
            </w:r>
          </w:p>
        </w:tc>
        <w:tc>
          <w:tcPr>
            <w:tcW w:w="3150" w:type="dxa"/>
            <w:shd w:val="clear" w:color="auto" w:fill="BFBFBF"/>
          </w:tcPr>
          <w:p w:rsidR="00501CC1" w:rsidRPr="00501CC1" w:rsidRDefault="00501CC1" w:rsidP="00C237D1">
            <w:pPr>
              <w:pStyle w:val="Heading1"/>
              <w:spacing w:before="6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mallCaps/>
                <w:spacing w:val="4"/>
                <w:sz w:val="21"/>
                <w:szCs w:val="21"/>
              </w:rPr>
              <w:t>Skills</w:t>
            </w:r>
          </w:p>
        </w:tc>
        <w:tc>
          <w:tcPr>
            <w:tcW w:w="2520" w:type="dxa"/>
            <w:shd w:val="clear" w:color="auto" w:fill="BFBFBF"/>
          </w:tcPr>
          <w:p w:rsidR="00501CC1" w:rsidRPr="00501CC1" w:rsidRDefault="00501CC1" w:rsidP="00C237D1">
            <w:pPr>
              <w:pStyle w:val="Heading1"/>
              <w:spacing w:before="6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mallCaps/>
                <w:spacing w:val="4"/>
                <w:sz w:val="21"/>
                <w:szCs w:val="21"/>
              </w:rPr>
              <w:t>Months</w:t>
            </w:r>
            <w:r w:rsidR="004515BF">
              <w:rPr>
                <w:rFonts w:asciiTheme="minorHAnsi" w:hAnsiTheme="minorHAnsi" w:cstheme="minorHAnsi"/>
                <w:smallCaps/>
                <w:spacing w:val="4"/>
                <w:sz w:val="21"/>
                <w:szCs w:val="21"/>
              </w:rPr>
              <w:t xml:space="preserve"> </w:t>
            </w:r>
            <w:r w:rsidRPr="00501CC1">
              <w:rPr>
                <w:rFonts w:asciiTheme="minorHAnsi" w:hAnsiTheme="minorHAnsi" w:cstheme="minorHAnsi"/>
                <w:smallCaps/>
                <w:spacing w:val="4"/>
                <w:sz w:val="21"/>
                <w:szCs w:val="21"/>
              </w:rPr>
              <w:t>Of Experience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Primary Skill category</w:t>
            </w:r>
          </w:p>
        </w:tc>
        <w:tc>
          <w:tcPr>
            <w:tcW w:w="3150" w:type="dxa"/>
          </w:tcPr>
          <w:p w:rsidR="00501CC1" w:rsidRPr="00501CC1" w:rsidRDefault="00217575" w:rsidP="00C237D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Commvault</w:t>
            </w:r>
            <w:proofErr w:type="spellEnd"/>
          </w:p>
        </w:tc>
        <w:tc>
          <w:tcPr>
            <w:tcW w:w="2520" w:type="dxa"/>
          </w:tcPr>
          <w:p w:rsidR="00501CC1" w:rsidRPr="00501CC1" w:rsidRDefault="00FB4733" w:rsidP="00FB473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="00C37BE8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Sub Skills</w:t>
            </w:r>
          </w:p>
        </w:tc>
        <w:tc>
          <w:tcPr>
            <w:tcW w:w="5670" w:type="dxa"/>
            <w:gridSpan w:val="2"/>
          </w:tcPr>
          <w:p w:rsidR="00501CC1" w:rsidRPr="00501CC1" w:rsidRDefault="00501CC1" w:rsidP="0091520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>Storage - IBM Operations; Maintenance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Secondary Skill category 1</w:t>
            </w:r>
          </w:p>
        </w:tc>
        <w:tc>
          <w:tcPr>
            <w:tcW w:w="3150" w:type="dxa"/>
          </w:tcPr>
          <w:p w:rsidR="00501CC1" w:rsidRPr="00501CC1" w:rsidRDefault="00501CC1" w:rsidP="00C237D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IBM T</w:t>
            </w:r>
            <w:r w:rsidR="00DA2E0E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SM</w:t>
            </w:r>
          </w:p>
        </w:tc>
        <w:tc>
          <w:tcPr>
            <w:tcW w:w="2520" w:type="dxa"/>
          </w:tcPr>
          <w:p w:rsidR="00501CC1" w:rsidRPr="00501CC1" w:rsidRDefault="00C37BE8" w:rsidP="00C37BE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24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Sub Skills</w:t>
            </w:r>
          </w:p>
        </w:tc>
        <w:tc>
          <w:tcPr>
            <w:tcW w:w="5670" w:type="dxa"/>
            <w:gridSpan w:val="2"/>
          </w:tcPr>
          <w:p w:rsidR="00501CC1" w:rsidRPr="00501CC1" w:rsidRDefault="00501CC1" w:rsidP="00FE7F0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 xml:space="preserve">Backup - IBM Spectrum Protect </w:t>
            </w:r>
            <w:proofErr w:type="spellStart"/>
            <w:r w:rsidRPr="00501CC1">
              <w:rPr>
                <w:rFonts w:asciiTheme="minorHAnsi" w:hAnsiTheme="minorHAnsi" w:cstheme="minorHAnsi"/>
                <w:sz w:val="21"/>
                <w:szCs w:val="21"/>
              </w:rPr>
              <w:t>Design,Backup</w:t>
            </w:r>
            <w:proofErr w:type="spellEnd"/>
            <w:r w:rsidRPr="00501CC1">
              <w:rPr>
                <w:rFonts w:asciiTheme="minorHAnsi" w:hAnsiTheme="minorHAnsi" w:cstheme="minorHAnsi"/>
                <w:sz w:val="21"/>
                <w:szCs w:val="21"/>
              </w:rPr>
              <w:t xml:space="preserve"> - IBM Spectrum Protect Operations ; Maintenance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Secondary Skill category 2</w:t>
            </w:r>
          </w:p>
        </w:tc>
        <w:tc>
          <w:tcPr>
            <w:tcW w:w="3150" w:type="dxa"/>
          </w:tcPr>
          <w:p w:rsidR="00501CC1" w:rsidRPr="00501CC1" w:rsidRDefault="004F5E97" w:rsidP="004F5E97">
            <w:pPr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ISilon</w:t>
            </w:r>
            <w:proofErr w:type="spellEnd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, Pure ,</w:t>
            </w:r>
            <w:bookmarkStart w:id="1" w:name="_GoBack"/>
            <w:bookmarkEnd w:id="1"/>
            <w:r w:rsidR="00DA2E0E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 xml:space="preserve">IBM </w:t>
            </w:r>
            <w:proofErr w:type="spellStart"/>
            <w:r w:rsidR="00DA2E0E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SVC,Cohesity</w:t>
            </w:r>
            <w:proofErr w:type="spellEnd"/>
            <w:r w:rsidR="00DA2E0E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,</w:t>
            </w:r>
          </w:p>
        </w:tc>
        <w:tc>
          <w:tcPr>
            <w:tcW w:w="2520" w:type="dxa"/>
          </w:tcPr>
          <w:p w:rsidR="00501CC1" w:rsidRPr="00501CC1" w:rsidRDefault="007120FE" w:rsidP="00C237D1">
            <w:pPr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30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Sub Skills</w:t>
            </w:r>
          </w:p>
        </w:tc>
        <w:tc>
          <w:tcPr>
            <w:tcW w:w="5670" w:type="dxa"/>
            <w:gridSpan w:val="2"/>
          </w:tcPr>
          <w:p w:rsidR="00501CC1" w:rsidRPr="00501CC1" w:rsidRDefault="00501CC1" w:rsidP="00C237D1">
            <w:pPr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>Storage - Dell EMC Operations &amp;</w:t>
            </w:r>
            <w:r w:rsidR="005964E7" w:rsidRPr="00501CC1">
              <w:rPr>
                <w:rFonts w:asciiTheme="minorHAnsi" w:hAnsiTheme="minorHAnsi" w:cstheme="minorHAnsi"/>
                <w:sz w:val="21"/>
                <w:szCs w:val="21"/>
              </w:rPr>
              <w:t>amp; amp</w:t>
            </w: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>; Maintenance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Secondary Skill category 3</w:t>
            </w:r>
          </w:p>
        </w:tc>
        <w:tc>
          <w:tcPr>
            <w:tcW w:w="3150" w:type="dxa"/>
          </w:tcPr>
          <w:p w:rsidR="00501CC1" w:rsidRPr="00501CC1" w:rsidRDefault="00501CC1" w:rsidP="00C237D1">
            <w:pPr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 xml:space="preserve">EMC Legato </w:t>
            </w:r>
            <w:r w:rsidR="00DA2E0E">
              <w:rPr>
                <w:rFonts w:asciiTheme="minorHAnsi" w:hAnsiTheme="minorHAnsi" w:cstheme="minorHAnsi"/>
                <w:sz w:val="21"/>
                <w:szCs w:val="21"/>
              </w:rPr>
              <w:t>Networker</w:t>
            </w:r>
          </w:p>
        </w:tc>
        <w:tc>
          <w:tcPr>
            <w:tcW w:w="2520" w:type="dxa"/>
          </w:tcPr>
          <w:p w:rsidR="00501CC1" w:rsidRPr="00501CC1" w:rsidRDefault="00E24FDE" w:rsidP="00C237D1">
            <w:pPr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24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lastRenderedPageBreak/>
              <w:t>Hands On Experience</w:t>
            </w:r>
          </w:p>
        </w:tc>
        <w:tc>
          <w:tcPr>
            <w:tcW w:w="5670" w:type="dxa"/>
            <w:gridSpan w:val="2"/>
          </w:tcPr>
          <w:p w:rsidR="00501CC1" w:rsidRPr="00501CC1" w:rsidRDefault="001B4B01" w:rsidP="001B4B01">
            <w:pPr>
              <w:spacing w:before="60" w:after="60"/>
              <w:rPr>
                <w:rFonts w:asciiTheme="minorHAnsi" w:hAnsiTheme="minorHAnsi" w:cstheme="minorHAnsi"/>
                <w:spacing w:val="4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Commvault,IBM</w:t>
            </w:r>
            <w:proofErr w:type="spellEnd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 xml:space="preserve"> TSM &amp;</w:t>
            </w:r>
            <w:r w:rsidR="00501CC1" w:rsidRPr="00501CC1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 xml:space="preserve">EMC Networker </w:t>
            </w:r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 xml:space="preserve">,IBM </w:t>
            </w:r>
            <w:proofErr w:type="spellStart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Storage,EMC</w:t>
            </w:r>
            <w:proofErr w:type="spellEnd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Isilon,Cohesity,Pure</w:t>
            </w:r>
            <w:r w:rsidR="00501CC1" w:rsidRPr="00501CC1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>,Linux</w:t>
            </w:r>
            <w:proofErr w:type="spellEnd"/>
            <w:r w:rsidR="00501CC1" w:rsidRPr="00501CC1">
              <w:rPr>
                <w:rFonts w:asciiTheme="minorHAnsi" w:hAnsiTheme="minorHAnsi" w:cstheme="minorHAnsi"/>
                <w:spacing w:val="4"/>
                <w:sz w:val="21"/>
                <w:szCs w:val="21"/>
              </w:rPr>
              <w:t xml:space="preserve"> &amp; VMware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Domain</w:t>
            </w:r>
          </w:p>
        </w:tc>
        <w:tc>
          <w:tcPr>
            <w:tcW w:w="5670" w:type="dxa"/>
            <w:gridSpan w:val="2"/>
          </w:tcPr>
          <w:p w:rsidR="00501CC1" w:rsidRPr="00501CC1" w:rsidRDefault="00501CC1" w:rsidP="00C237D1">
            <w:pPr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>IT</w:t>
            </w:r>
          </w:p>
        </w:tc>
      </w:tr>
      <w:tr w:rsidR="00501CC1" w:rsidRPr="00501CC1" w:rsidTr="00C237D1">
        <w:tc>
          <w:tcPr>
            <w:tcW w:w="2970" w:type="dxa"/>
          </w:tcPr>
          <w:p w:rsidR="00501CC1" w:rsidRPr="00501CC1" w:rsidRDefault="00501CC1" w:rsidP="00C237D1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b/>
                <w:sz w:val="21"/>
                <w:szCs w:val="21"/>
              </w:rPr>
              <w:t>Certification Skills</w:t>
            </w:r>
          </w:p>
        </w:tc>
        <w:tc>
          <w:tcPr>
            <w:tcW w:w="5670" w:type="dxa"/>
            <w:gridSpan w:val="2"/>
          </w:tcPr>
          <w:p w:rsidR="00501CC1" w:rsidRPr="00501CC1" w:rsidRDefault="00501CC1" w:rsidP="00C237D1">
            <w:pPr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501CC1">
              <w:rPr>
                <w:rFonts w:asciiTheme="minorHAnsi" w:hAnsiTheme="minorHAnsi" w:cstheme="minorHAnsi"/>
                <w:sz w:val="21"/>
                <w:szCs w:val="21"/>
              </w:rPr>
              <w:t>(310-200) Oracle Solaris 10 System Administrator</w:t>
            </w:r>
          </w:p>
        </w:tc>
      </w:tr>
    </w:tbl>
    <w:p w:rsidR="00142CCA" w:rsidRDefault="00142CCA">
      <w:pPr>
        <w:pBdr>
          <w:top w:val="none" w:sz="0" w:space="0" w:color="000000"/>
          <w:left w:val="none" w:sz="0" w:space="0" w:color="000000"/>
          <w:bottom w:val="double" w:sz="8" w:space="1" w:color="000000"/>
          <w:right w:val="none" w:sz="0" w:space="0" w:color="000000"/>
        </w:pBdr>
        <w:shd w:val="clear" w:color="auto" w:fill="FFFFFF"/>
        <w:tabs>
          <w:tab w:val="left" w:pos="2250"/>
        </w:tabs>
        <w:rPr>
          <w:rFonts w:ascii="Calibri" w:hAnsi="Calibri" w:cs="Calibri"/>
          <w:b/>
          <w:sz w:val="21"/>
          <w:szCs w:val="21"/>
        </w:rPr>
      </w:pPr>
    </w:p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1" w:color="000000"/>
          <w:right w:val="none" w:sz="0" w:space="0" w:color="000000"/>
        </w:pBdr>
        <w:shd w:val="clear" w:color="auto" w:fill="FFFFFF"/>
        <w:tabs>
          <w:tab w:val="left" w:pos="2250"/>
        </w:tabs>
      </w:pPr>
      <w:r>
        <w:rPr>
          <w:rFonts w:ascii="Calibri" w:hAnsi="Calibri" w:cs="Calibri"/>
          <w:b/>
          <w:sz w:val="21"/>
          <w:szCs w:val="21"/>
        </w:rPr>
        <w:t>Client #1</w:t>
      </w:r>
      <w:proofErr w:type="gramStart"/>
      <w:r>
        <w:rPr>
          <w:rFonts w:ascii="Calibri" w:hAnsi="Calibri" w:cs="Calibri"/>
          <w:b/>
          <w:sz w:val="21"/>
          <w:szCs w:val="21"/>
        </w:rPr>
        <w:t>:</w:t>
      </w:r>
      <w:r w:rsidR="00501CC1">
        <w:rPr>
          <w:rFonts w:ascii="Calibri" w:hAnsi="Calibri" w:cs="Calibri"/>
          <w:b/>
          <w:sz w:val="21"/>
          <w:szCs w:val="21"/>
        </w:rPr>
        <w:t>TechMahindra</w:t>
      </w:r>
      <w:proofErr w:type="gramEnd"/>
      <w:r w:rsidR="00501CC1"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b/>
          <w:bCs/>
          <w:sz w:val="21"/>
          <w:szCs w:val="21"/>
        </w:rPr>
        <w:t>Pvt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 xml:space="preserve"> ltd, </w:t>
      </w:r>
      <w:r w:rsidR="00A163F4">
        <w:rPr>
          <w:rFonts w:ascii="Calibri" w:hAnsi="Calibri" w:cs="Calibri"/>
          <w:b/>
          <w:bCs/>
          <w:sz w:val="21"/>
          <w:szCs w:val="21"/>
        </w:rPr>
        <w:t>Hyderabad</w:t>
      </w:r>
    </w:p>
    <w:p w:rsidR="00142CCA" w:rsidRDefault="00142CCA">
      <w:pPr>
        <w:autoSpaceDE w:val="0"/>
      </w:pPr>
    </w:p>
    <w:p w:rsidR="00142CCA" w:rsidRDefault="00073ED6" w:rsidP="00746ADD">
      <w:pPr>
        <w:widowControl w:val="0"/>
        <w:suppressAutoHyphens w:val="0"/>
        <w:spacing w:line="360" w:lineRule="auto"/>
        <w:ind w:left="360"/>
      </w:pPr>
      <w:proofErr w:type="gramStart"/>
      <w:r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Working as</w:t>
      </w:r>
      <w:r w:rsidR="00B61819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 </w:t>
      </w:r>
      <w:r w:rsidR="00501CC1">
        <w:rPr>
          <w:rFonts w:ascii="Calibri" w:eastAsia="Arial Unicode MS" w:hAnsi="Calibri" w:cs="Calibri"/>
          <w:b/>
          <w:bCs/>
          <w:color w:val="00000A"/>
          <w:sz w:val="21"/>
          <w:szCs w:val="21"/>
          <w:lang w:bidi="hi-IN"/>
        </w:rPr>
        <w:t xml:space="preserve">System Analyst </w:t>
      </w:r>
      <w:r w:rsidR="00D017BC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for </w:t>
      </w:r>
      <w:proofErr w:type="spellStart"/>
      <w:r w:rsidR="0024663F" w:rsidRPr="00501CC1">
        <w:rPr>
          <w:rFonts w:ascii="Calibri" w:eastAsia="WenQuanYi Zen Hei Sharp" w:hAnsi="Calibri" w:cs="Calibri"/>
          <w:b/>
          <w:iCs/>
          <w:color w:val="00000A"/>
          <w:sz w:val="21"/>
          <w:szCs w:val="21"/>
          <w:lang w:bidi="hi-IN"/>
        </w:rPr>
        <w:t>TechMahindra</w:t>
      </w:r>
      <w:proofErr w:type="spellEnd"/>
      <w:r w:rsidR="0024663F" w:rsidRPr="00501CC1">
        <w:rPr>
          <w:rFonts w:ascii="Calibri" w:eastAsia="WenQuanYi Zen Hei Sharp" w:hAnsi="Calibri" w:cs="Calibri"/>
          <w:b/>
          <w:iCs/>
          <w:color w:val="00000A"/>
          <w:sz w:val="21"/>
          <w:szCs w:val="21"/>
          <w:lang w:bidi="hi-IN"/>
        </w:rPr>
        <w:t xml:space="preserve"> </w:t>
      </w:r>
      <w:r w:rsidR="0024663F" w:rsidRPr="00501CC1">
        <w:rPr>
          <w:rFonts w:ascii="Calibri" w:eastAsia="WenQuanYi Zen Hei Sharp" w:hAnsi="Calibri" w:cs="Calibri"/>
          <w:b/>
          <w:bCs/>
          <w:iCs/>
          <w:color w:val="00000A"/>
          <w:sz w:val="21"/>
          <w:szCs w:val="21"/>
          <w:lang w:bidi="hi-IN"/>
        </w:rPr>
        <w:t>PVT</w:t>
      </w:r>
      <w:r w:rsidR="00D017BC">
        <w:rPr>
          <w:rFonts w:ascii="Calibri" w:eastAsia="WenQuanYi Zen Hei Sharp" w:hAnsi="Calibri" w:cs="Calibri"/>
          <w:b/>
          <w:iCs/>
          <w:color w:val="00000A"/>
          <w:sz w:val="21"/>
          <w:szCs w:val="21"/>
          <w:lang w:bidi="hi-IN"/>
        </w:rPr>
        <w:t xml:space="preserve"> LTD</w:t>
      </w:r>
      <w:r w:rsidR="00D017BC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, Hyderabad from </w:t>
      </w:r>
      <w:r w:rsidR="00501CC1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March </w:t>
      </w:r>
      <w:r w:rsidR="0024663F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2014 </w:t>
      </w:r>
      <w:proofErr w:type="spellStart"/>
      <w:r w:rsidR="0024663F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totill</w:t>
      </w:r>
      <w:proofErr w:type="spellEnd"/>
      <w:r w:rsidR="00D017BC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 date</w:t>
      </w:r>
      <w:r w:rsidR="0024663F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.</w:t>
      </w:r>
      <w:proofErr w:type="gramEnd"/>
    </w:p>
    <w:p w:rsidR="00142CCA" w:rsidRDefault="00D017BC">
      <w:pPr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  <w:u w:val="single"/>
        </w:rPr>
        <w:t>Job Responsibilities</w:t>
      </w:r>
    </w:p>
    <w:p w:rsidR="00D737D7" w:rsidRDefault="00D737D7">
      <w:pPr>
        <w:rPr>
          <w:rFonts w:ascii="Calibri" w:hAnsi="Calibri" w:cs="Calibri"/>
          <w:b/>
          <w:sz w:val="21"/>
          <w:szCs w:val="21"/>
          <w:u w:val="single"/>
        </w:rPr>
      </w:pPr>
    </w:p>
    <w:p w:rsidR="00D737D7" w:rsidRDefault="00D737D7" w:rsidP="00D737D7">
      <w:r>
        <w:rPr>
          <w:rFonts w:ascii="Calibri" w:hAnsi="Calibri" w:cs="Calibri"/>
          <w:b/>
          <w:bCs/>
          <w:sz w:val="21"/>
          <w:szCs w:val="21"/>
        </w:rPr>
        <w:t>Client Overview:</w:t>
      </w:r>
    </w:p>
    <w:p w:rsidR="00D737D7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It is an infra. Managed services support project for one of the </w:t>
      </w:r>
      <w:r>
        <w:rPr>
          <w:rFonts w:ascii="Calibri" w:hAnsi="Calibri" w:cs="Calibri"/>
          <w:sz w:val="21"/>
          <w:szCs w:val="21"/>
        </w:rPr>
        <w:t>Australian Insurance.</w:t>
      </w:r>
    </w:p>
    <w:p w:rsidR="00D737D7" w:rsidRPr="00501CC1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Providing the </w:t>
      </w:r>
      <w:r w:rsidR="00EA1092">
        <w:rPr>
          <w:rFonts w:ascii="Calibri" w:hAnsi="Calibri" w:cs="Calibri"/>
          <w:sz w:val="21"/>
          <w:szCs w:val="21"/>
        </w:rPr>
        <w:t>L2/</w:t>
      </w:r>
      <w:r w:rsidRPr="00501CC1">
        <w:rPr>
          <w:rFonts w:ascii="Calibri" w:hAnsi="Calibri" w:cs="Calibri"/>
          <w:sz w:val="21"/>
          <w:szCs w:val="21"/>
        </w:rPr>
        <w:t xml:space="preserve">L3 level </w:t>
      </w:r>
      <w:r w:rsidR="00630626">
        <w:rPr>
          <w:rFonts w:ascii="Calibri" w:hAnsi="Calibri" w:cs="Calibri"/>
          <w:sz w:val="21"/>
          <w:szCs w:val="21"/>
        </w:rPr>
        <w:t xml:space="preserve">Backup &amp; Storage support for 1000+ Backup Clients , 2 </w:t>
      </w:r>
      <w:proofErr w:type="spellStart"/>
      <w:r w:rsidR="00630626">
        <w:rPr>
          <w:rFonts w:ascii="Calibri" w:hAnsi="Calibri" w:cs="Calibri"/>
          <w:sz w:val="21"/>
          <w:szCs w:val="21"/>
        </w:rPr>
        <w:t>Commvault</w:t>
      </w:r>
      <w:proofErr w:type="spellEnd"/>
      <w:r w:rsidR="00630626">
        <w:rPr>
          <w:rFonts w:ascii="Calibri" w:hAnsi="Calibri" w:cs="Calibri"/>
          <w:sz w:val="21"/>
          <w:szCs w:val="21"/>
        </w:rPr>
        <w:t xml:space="preserve"> Servers, 2 Networker </w:t>
      </w:r>
      <w:r w:rsidRPr="00501CC1">
        <w:rPr>
          <w:rFonts w:ascii="Calibri" w:hAnsi="Calibri" w:cs="Calibri"/>
          <w:sz w:val="21"/>
          <w:szCs w:val="21"/>
        </w:rPr>
        <w:t>servers  &amp;  IBM SVC ,</w:t>
      </w:r>
      <w:proofErr w:type="spellStart"/>
      <w:r w:rsidR="00630626">
        <w:rPr>
          <w:rFonts w:ascii="Calibri" w:hAnsi="Calibri" w:cs="Calibri"/>
          <w:sz w:val="21"/>
          <w:szCs w:val="21"/>
        </w:rPr>
        <w:t>Cohesity</w:t>
      </w:r>
      <w:proofErr w:type="spellEnd"/>
      <w:r w:rsidR="00630626">
        <w:rPr>
          <w:rFonts w:ascii="Calibri" w:hAnsi="Calibri" w:cs="Calibri"/>
          <w:sz w:val="21"/>
          <w:szCs w:val="21"/>
        </w:rPr>
        <w:t xml:space="preserve">, Pure &amp; </w:t>
      </w:r>
      <w:proofErr w:type="spellStart"/>
      <w:r w:rsidR="00630626">
        <w:rPr>
          <w:rFonts w:ascii="Calibri" w:hAnsi="Calibri" w:cs="Calibri"/>
          <w:sz w:val="21"/>
          <w:szCs w:val="21"/>
        </w:rPr>
        <w:t>Isilon</w:t>
      </w:r>
      <w:proofErr w:type="spellEnd"/>
      <w:r w:rsidR="00630626">
        <w:rPr>
          <w:rFonts w:ascii="Calibri" w:hAnsi="Calibri" w:cs="Calibri"/>
          <w:sz w:val="21"/>
          <w:szCs w:val="21"/>
        </w:rPr>
        <w:t>.</w:t>
      </w:r>
    </w:p>
    <w:p w:rsidR="00D737D7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>Resolving the Backup failures &amp; providing the necessary Storage support for change request for storage allocation. This project also includes liaison with various internal stakeholders within infra</w:t>
      </w:r>
      <w:r w:rsidR="00630626">
        <w:rPr>
          <w:rFonts w:ascii="Calibri" w:hAnsi="Calibri" w:cs="Calibri"/>
          <w:sz w:val="21"/>
          <w:szCs w:val="21"/>
        </w:rPr>
        <w:t xml:space="preserve"> tower like Wintel-VMware, UNIX</w:t>
      </w:r>
      <w:r w:rsidRPr="00501CC1">
        <w:rPr>
          <w:rFonts w:ascii="Calibri" w:hAnsi="Calibri" w:cs="Calibri"/>
          <w:sz w:val="21"/>
          <w:szCs w:val="21"/>
        </w:rPr>
        <w:t xml:space="preserve">. </w:t>
      </w:r>
    </w:p>
    <w:p w:rsidR="00D737D7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>Required communication &amp; Co-ordination external stakeholders like various vendors supporting application modules etc.</w:t>
      </w:r>
    </w:p>
    <w:p w:rsidR="00630626" w:rsidRDefault="00D400BF" w:rsidP="00630626">
      <w:proofErr w:type="spellStart"/>
      <w:r>
        <w:rPr>
          <w:rFonts w:ascii="Calibri" w:hAnsi="Calibri" w:cs="Calibri"/>
          <w:b/>
          <w:sz w:val="21"/>
          <w:szCs w:val="21"/>
          <w:u w:val="single"/>
        </w:rPr>
        <w:t>Commvault</w:t>
      </w:r>
      <w:proofErr w:type="spellEnd"/>
      <w:r>
        <w:rPr>
          <w:rFonts w:ascii="Calibri" w:hAnsi="Calibri" w:cs="Calibri"/>
          <w:b/>
          <w:sz w:val="21"/>
          <w:szCs w:val="21"/>
        </w:rPr>
        <w:t>:</w:t>
      </w:r>
      <w:r w:rsidR="00630626">
        <w:rPr>
          <w:rFonts w:ascii="Calibri" w:hAnsi="Calibri" w:cs="Calibri"/>
          <w:b/>
          <w:sz w:val="21"/>
          <w:szCs w:val="21"/>
        </w:rPr>
        <w:t>-</w:t>
      </w:r>
    </w:p>
    <w:p w:rsidR="00630626" w:rsidRDefault="00630626" w:rsidP="00630626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>Perform daily health checks and system monitoring duties.</w:t>
      </w:r>
    </w:p>
    <w:p w:rsidR="00630626" w:rsidRPr="003A0F1A" w:rsidRDefault="00630626" w:rsidP="00630626">
      <w:pPr>
        <w:numPr>
          <w:ilvl w:val="0"/>
          <w:numId w:val="7"/>
        </w:numPr>
        <w:spacing w:after="29" w:line="254" w:lineRule="exact"/>
        <w:rPr>
          <w:rFonts w:ascii="Calibri" w:hAnsi="Calibri" w:cs="Calibri"/>
          <w:color w:val="000000"/>
          <w:sz w:val="21"/>
          <w:szCs w:val="21"/>
        </w:rPr>
      </w:pPr>
      <w:r w:rsidRPr="003A0F1A">
        <w:rPr>
          <w:rFonts w:ascii="Calibri" w:hAnsi="Calibri" w:cs="Calibri"/>
          <w:color w:val="000000"/>
          <w:sz w:val="21"/>
          <w:szCs w:val="21"/>
        </w:rPr>
        <w:t xml:space="preserve">Performing day to day activities perfectly; we performed the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Comm</w:t>
      </w:r>
      <w:r w:rsidR="00EA1092">
        <w:rPr>
          <w:rFonts w:ascii="Calibri" w:hAnsi="Calibri" w:cs="Calibri"/>
          <w:color w:val="000000"/>
          <w:sz w:val="21"/>
          <w:szCs w:val="21"/>
        </w:rPr>
        <w:t>vault</w:t>
      </w:r>
      <w:proofErr w:type="spellEnd"/>
      <w:r w:rsidR="00EA1092">
        <w:rPr>
          <w:rFonts w:ascii="Calibri" w:hAnsi="Calibri" w:cs="Calibri"/>
          <w:color w:val="000000"/>
          <w:sz w:val="21"/>
          <w:szCs w:val="21"/>
        </w:rPr>
        <w:t xml:space="preserve"> Client, Media Agents </w:t>
      </w:r>
      <w:r>
        <w:rPr>
          <w:rFonts w:ascii="Calibri" w:hAnsi="Calibri" w:cs="Calibri"/>
          <w:color w:val="000000"/>
          <w:sz w:val="21"/>
          <w:szCs w:val="21"/>
        </w:rPr>
        <w:t xml:space="preserve">&amp; Servers </w:t>
      </w:r>
      <w:r w:rsidR="00D400BF">
        <w:rPr>
          <w:rFonts w:ascii="Calibri" w:hAnsi="Calibri" w:cs="Calibri"/>
          <w:color w:val="000000"/>
          <w:sz w:val="21"/>
          <w:szCs w:val="21"/>
        </w:rPr>
        <w:t xml:space="preserve">upgrade </w:t>
      </w:r>
      <w:r w:rsidR="00D400BF" w:rsidRPr="003A0F1A">
        <w:rPr>
          <w:rFonts w:ascii="Calibri" w:hAnsi="Calibri" w:cs="Calibri"/>
          <w:color w:val="000000"/>
          <w:sz w:val="21"/>
          <w:szCs w:val="21"/>
        </w:rPr>
        <w:t>from</w:t>
      </w:r>
      <w:r>
        <w:rPr>
          <w:rFonts w:ascii="Calibri" w:hAnsi="Calibri" w:cs="Calibri"/>
          <w:color w:val="000000"/>
          <w:sz w:val="21"/>
          <w:szCs w:val="21"/>
        </w:rPr>
        <w:t>V11 SP15 to V11 SP17</w:t>
      </w:r>
      <w:r w:rsidRPr="003A0F1A">
        <w:rPr>
          <w:rFonts w:ascii="Calibri" w:hAnsi="Calibri" w:cs="Calibri"/>
          <w:color w:val="000000"/>
          <w:sz w:val="21"/>
          <w:szCs w:val="21"/>
        </w:rPr>
        <w:t xml:space="preserve">. </w:t>
      </w:r>
    </w:p>
    <w:p w:rsidR="00D400BF" w:rsidRPr="00D400BF" w:rsidRDefault="00630626" w:rsidP="001A66BB">
      <w:pPr>
        <w:numPr>
          <w:ilvl w:val="0"/>
          <w:numId w:val="7"/>
        </w:numPr>
        <w:spacing w:after="29" w:line="254" w:lineRule="exact"/>
      </w:pPr>
      <w:r w:rsidRPr="00D400BF">
        <w:rPr>
          <w:rFonts w:ascii="Calibri" w:hAnsi="Calibri" w:cs="Calibri"/>
          <w:color w:val="000000"/>
          <w:sz w:val="21"/>
          <w:szCs w:val="21"/>
        </w:rPr>
        <w:t xml:space="preserve">Performing the allocation of storage/ LUN from storage system to application/Database server. </w:t>
      </w:r>
    </w:p>
    <w:p w:rsidR="002B0561" w:rsidRPr="002B0561" w:rsidRDefault="002B0561" w:rsidP="001A66BB">
      <w:pPr>
        <w:numPr>
          <w:ilvl w:val="0"/>
          <w:numId w:val="7"/>
        </w:numPr>
        <w:spacing w:after="29" w:line="254" w:lineRule="exact"/>
      </w:pPr>
      <w:r w:rsidRPr="00D400BF">
        <w:rPr>
          <w:rFonts w:ascii="Calibri" w:hAnsi="Calibri" w:cs="Calibri"/>
          <w:color w:val="000000"/>
          <w:sz w:val="21"/>
          <w:szCs w:val="21"/>
        </w:rPr>
        <w:t xml:space="preserve">Configuring the File </w:t>
      </w:r>
      <w:r w:rsidR="00812E05" w:rsidRPr="00D400BF">
        <w:rPr>
          <w:rFonts w:ascii="Calibri" w:hAnsi="Calibri" w:cs="Calibri"/>
          <w:color w:val="000000"/>
          <w:sz w:val="21"/>
          <w:szCs w:val="21"/>
        </w:rPr>
        <w:t>System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661E1" w:rsidRPr="00D400BF">
        <w:rPr>
          <w:rFonts w:ascii="Calibri" w:hAnsi="Calibri" w:cs="Calibri"/>
          <w:color w:val="000000"/>
          <w:sz w:val="21"/>
          <w:szCs w:val="21"/>
        </w:rPr>
        <w:t>backups</w:t>
      </w:r>
      <w:r w:rsidR="00C661E1">
        <w:rPr>
          <w:rFonts w:ascii="Calibri" w:hAnsi="Calibri" w:cs="Calibri"/>
          <w:color w:val="000000"/>
          <w:sz w:val="21"/>
          <w:szCs w:val="21"/>
        </w:rPr>
        <w:t>, SQL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D400BF">
        <w:rPr>
          <w:rFonts w:ascii="Calibri" w:hAnsi="Calibri" w:cs="Calibri"/>
          <w:color w:val="000000"/>
          <w:sz w:val="21"/>
          <w:szCs w:val="21"/>
        </w:rPr>
        <w:t>&amp;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661E1" w:rsidRPr="00D400BF">
        <w:rPr>
          <w:rFonts w:ascii="Calibri" w:hAnsi="Calibri" w:cs="Calibri"/>
          <w:color w:val="000000"/>
          <w:sz w:val="21"/>
          <w:szCs w:val="21"/>
        </w:rPr>
        <w:t>Snapshot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661E1" w:rsidRPr="00D400BF">
        <w:rPr>
          <w:rFonts w:ascii="Calibri" w:hAnsi="Calibri" w:cs="Calibri"/>
          <w:color w:val="000000"/>
          <w:sz w:val="21"/>
          <w:szCs w:val="21"/>
        </w:rPr>
        <w:t>Backups.</w:t>
      </w:r>
    </w:p>
    <w:p w:rsidR="00630626" w:rsidRDefault="00630626" w:rsidP="00630626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 xml:space="preserve">Working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Commvault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backup failure incidents </w:t>
      </w:r>
    </w:p>
    <w:p w:rsidR="00630626" w:rsidRDefault="00630626" w:rsidP="00630626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 xml:space="preserve">Support to OS and application team in case of </w:t>
      </w:r>
      <w:r w:rsidR="00C661E1">
        <w:rPr>
          <w:rFonts w:ascii="Calibri" w:hAnsi="Calibri" w:cs="Calibri"/>
          <w:color w:val="000000"/>
          <w:sz w:val="21"/>
          <w:szCs w:val="21"/>
        </w:rPr>
        <w:t>restore.</w:t>
      </w:r>
    </w:p>
    <w:p w:rsidR="00630626" w:rsidRDefault="00630626" w:rsidP="00630626">
      <w:pPr>
        <w:numPr>
          <w:ilvl w:val="0"/>
          <w:numId w:val="7"/>
        </w:numPr>
        <w:spacing w:after="29" w:line="254" w:lineRule="exact"/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Restore Co-ordinate with OS team in case of client backup failure</w:t>
      </w:r>
      <w:r w:rsidR="00111572"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630626" w:rsidRPr="00630626" w:rsidRDefault="00630626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Perform troubleshooting to increase the Backup success rate.</w:t>
      </w:r>
    </w:p>
    <w:p w:rsidR="00630626" w:rsidRPr="003661AF" w:rsidRDefault="00630626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Performing the Snap shot backup restoration from </w:t>
      </w:r>
      <w:proofErr w:type="spellStart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Commvault</w:t>
      </w:r>
      <w:proofErr w:type="spellEnd"/>
      <w:r w:rsidR="003661AF"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3661AF" w:rsidRPr="009719AA" w:rsidRDefault="003661AF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Performed the mail box restoration from Exchange backups from </w:t>
      </w:r>
      <w:proofErr w:type="spellStart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Commvault</w:t>
      </w:r>
      <w:proofErr w:type="spellEnd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9719AA" w:rsidRPr="009719AA" w:rsidRDefault="009719AA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Configured the backup policies based on client requirement.</w:t>
      </w:r>
    </w:p>
    <w:p w:rsidR="00142CCA" w:rsidRDefault="00142CCA">
      <w:pPr>
        <w:rPr>
          <w:rFonts w:ascii="Calibri" w:hAnsi="Calibri" w:cs="Calibri"/>
          <w:b/>
          <w:bCs/>
          <w:sz w:val="21"/>
          <w:szCs w:val="21"/>
          <w:u w:val="single"/>
        </w:rPr>
      </w:pPr>
    </w:p>
    <w:p w:rsidR="00142CCA" w:rsidRDefault="00D017BC">
      <w:r>
        <w:rPr>
          <w:rFonts w:ascii="Calibri" w:hAnsi="Calibri" w:cs="Calibri"/>
          <w:b/>
          <w:bCs/>
          <w:sz w:val="21"/>
          <w:szCs w:val="21"/>
        </w:rPr>
        <w:t>Client Overview:</w:t>
      </w:r>
    </w:p>
    <w:p w:rsidR="00501CC1" w:rsidRDefault="00111572" w:rsidP="00501CC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It is an infra</w:t>
      </w:r>
      <w:r w:rsidR="00501CC1" w:rsidRPr="00501CC1">
        <w:rPr>
          <w:rFonts w:ascii="Calibri" w:hAnsi="Calibri" w:cs="Calibri"/>
          <w:sz w:val="21"/>
          <w:szCs w:val="21"/>
        </w:rPr>
        <w:t xml:space="preserve"> Managed services support project for one of the European Telecom giant. </w:t>
      </w:r>
    </w:p>
    <w:p w:rsidR="00501CC1" w:rsidRPr="00501CC1" w:rsidRDefault="00501CC1" w:rsidP="00501CC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Providing the L1/L2/L3 level Backup &amp; Storage support for 1500+ Backup Clients </w:t>
      </w:r>
      <w:r w:rsidR="009719AA">
        <w:rPr>
          <w:rFonts w:ascii="Calibri" w:hAnsi="Calibri" w:cs="Calibri"/>
          <w:sz w:val="21"/>
          <w:szCs w:val="21"/>
        </w:rPr>
        <w:t xml:space="preserve">2 </w:t>
      </w:r>
      <w:proofErr w:type="spellStart"/>
      <w:r w:rsidR="009719AA">
        <w:rPr>
          <w:rFonts w:ascii="Calibri" w:hAnsi="Calibri" w:cs="Calibri"/>
          <w:sz w:val="21"/>
          <w:szCs w:val="21"/>
        </w:rPr>
        <w:t>Commvault</w:t>
      </w:r>
      <w:proofErr w:type="spellEnd"/>
      <w:r w:rsidR="009719AA">
        <w:rPr>
          <w:rFonts w:ascii="Calibri" w:hAnsi="Calibri" w:cs="Calibri"/>
          <w:sz w:val="21"/>
          <w:szCs w:val="21"/>
        </w:rPr>
        <w:t xml:space="preserve"> servers, 4 TSM </w:t>
      </w:r>
      <w:r w:rsidR="00641BDB">
        <w:rPr>
          <w:rFonts w:ascii="Calibri" w:hAnsi="Calibri" w:cs="Calibri"/>
          <w:sz w:val="21"/>
          <w:szCs w:val="21"/>
        </w:rPr>
        <w:t>servers &amp; IBM</w:t>
      </w:r>
      <w:r w:rsidR="009719AA">
        <w:rPr>
          <w:rFonts w:ascii="Calibri" w:hAnsi="Calibri" w:cs="Calibri"/>
          <w:sz w:val="21"/>
          <w:szCs w:val="21"/>
        </w:rPr>
        <w:t xml:space="preserve"> SVC.</w:t>
      </w:r>
    </w:p>
    <w:p w:rsidR="00501CC1" w:rsidRDefault="00501CC1" w:rsidP="00501CC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Resolving the Backup failures &amp; providing the necessary Storage support for change request for storage allocation. This project also includes liaison with various internal stakeholders within infra tower like Wintel-VMware, UNIX, Citrix, Data Base &amp; Security teams. </w:t>
      </w:r>
    </w:p>
    <w:p w:rsidR="00501CC1" w:rsidRDefault="00501CC1" w:rsidP="00501CC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>Required communication &amp; Co-ordination external stakeholders like various vendors supporting application modules etc.</w:t>
      </w:r>
    </w:p>
    <w:p w:rsidR="00501CC1" w:rsidRPr="004421E5" w:rsidRDefault="00501CC1" w:rsidP="004421E5">
      <w:pPr>
        <w:ind w:left="720"/>
      </w:pPr>
    </w:p>
    <w:p w:rsidR="00142CCA" w:rsidRDefault="00B4673A">
      <w:proofErr w:type="spellStart"/>
      <w:r>
        <w:rPr>
          <w:rFonts w:ascii="Calibri" w:hAnsi="Calibri" w:cs="Calibri"/>
          <w:b/>
          <w:sz w:val="21"/>
          <w:szCs w:val="21"/>
          <w:u w:val="single"/>
        </w:rPr>
        <w:t>Commvault</w:t>
      </w:r>
      <w:proofErr w:type="spellEnd"/>
      <w:r>
        <w:rPr>
          <w:rFonts w:ascii="Calibri" w:hAnsi="Calibri" w:cs="Calibri"/>
          <w:b/>
          <w:sz w:val="21"/>
          <w:szCs w:val="21"/>
          <w:u w:val="single"/>
        </w:rPr>
        <w:t xml:space="preserve"> &amp;</w:t>
      </w:r>
      <w:r w:rsidR="004515BF">
        <w:rPr>
          <w:rFonts w:ascii="Calibri" w:hAnsi="Calibri" w:cs="Calibri"/>
          <w:b/>
          <w:sz w:val="21"/>
          <w:szCs w:val="21"/>
          <w:u w:val="single"/>
        </w:rPr>
        <w:t xml:space="preserve"> </w:t>
      </w:r>
      <w:r w:rsidR="00D400BF">
        <w:rPr>
          <w:rFonts w:ascii="Calibri" w:hAnsi="Calibri" w:cs="Calibri"/>
          <w:b/>
          <w:sz w:val="21"/>
          <w:szCs w:val="21"/>
          <w:u w:val="single"/>
        </w:rPr>
        <w:t>Networker</w:t>
      </w:r>
      <w:r w:rsidR="00D400BF">
        <w:rPr>
          <w:rFonts w:ascii="Calibri" w:hAnsi="Calibri" w:cs="Calibri"/>
          <w:b/>
          <w:sz w:val="21"/>
          <w:szCs w:val="21"/>
        </w:rPr>
        <w:t>: -</w:t>
      </w:r>
    </w:p>
    <w:p w:rsidR="00142CCA" w:rsidRDefault="00D017BC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>Perform daily health checks and system monitoring duties.</w:t>
      </w:r>
    </w:p>
    <w:p w:rsidR="00B4673A" w:rsidRDefault="003A0F1A" w:rsidP="00B4673A">
      <w:pPr>
        <w:numPr>
          <w:ilvl w:val="0"/>
          <w:numId w:val="7"/>
        </w:numPr>
        <w:spacing w:after="29" w:line="254" w:lineRule="exact"/>
      </w:pPr>
      <w:r w:rsidRPr="003A0F1A">
        <w:rPr>
          <w:rFonts w:ascii="Calibri" w:hAnsi="Calibri" w:cs="Calibri"/>
          <w:color w:val="000000"/>
          <w:sz w:val="21"/>
          <w:szCs w:val="21"/>
        </w:rPr>
        <w:t>Performing day to day activities perfectly; we perfo</w:t>
      </w:r>
      <w:r w:rsidR="00B4673A">
        <w:rPr>
          <w:rFonts w:ascii="Calibri" w:hAnsi="Calibri" w:cs="Calibri"/>
          <w:color w:val="000000"/>
          <w:sz w:val="21"/>
          <w:szCs w:val="21"/>
        </w:rPr>
        <w:t xml:space="preserve">rmed the NW client &amp; servers upgrade </w:t>
      </w:r>
      <w:r w:rsidRPr="003A0F1A">
        <w:rPr>
          <w:rFonts w:ascii="Calibri" w:hAnsi="Calibri" w:cs="Calibri"/>
          <w:color w:val="000000"/>
          <w:sz w:val="21"/>
          <w:szCs w:val="21"/>
        </w:rPr>
        <w:t xml:space="preserve">from lower version to new version. </w:t>
      </w:r>
      <w:r w:rsidR="00B4673A">
        <w:rPr>
          <w:rFonts w:ascii="Calibri" w:hAnsi="Calibri" w:cs="Calibri"/>
          <w:color w:val="000000"/>
          <w:sz w:val="21"/>
          <w:szCs w:val="21"/>
        </w:rPr>
        <w:t xml:space="preserve">Working </w:t>
      </w:r>
      <w:proofErr w:type="spellStart"/>
      <w:r w:rsidR="00B4673A">
        <w:rPr>
          <w:rFonts w:ascii="Calibri" w:hAnsi="Calibri" w:cs="Calibri"/>
          <w:color w:val="000000"/>
          <w:sz w:val="21"/>
          <w:szCs w:val="21"/>
        </w:rPr>
        <w:t>Commvault</w:t>
      </w:r>
      <w:proofErr w:type="spellEnd"/>
      <w:r w:rsidR="00B4673A">
        <w:rPr>
          <w:rFonts w:ascii="Calibri" w:hAnsi="Calibri" w:cs="Calibri"/>
          <w:color w:val="000000"/>
          <w:sz w:val="21"/>
          <w:szCs w:val="21"/>
        </w:rPr>
        <w:t xml:space="preserve"> backup failure incidents   </w:t>
      </w:r>
    </w:p>
    <w:p w:rsidR="00B4673A" w:rsidRDefault="00B4673A" w:rsidP="00B4673A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 xml:space="preserve">Support to OS and application team in case of restore </w:t>
      </w:r>
    </w:p>
    <w:p w:rsidR="00B4673A" w:rsidRDefault="00B4673A" w:rsidP="00B4673A">
      <w:pPr>
        <w:numPr>
          <w:ilvl w:val="0"/>
          <w:numId w:val="7"/>
        </w:numPr>
        <w:spacing w:after="29" w:line="254" w:lineRule="exact"/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Restore Co-ordinate with OS team in case of client backup failure </w:t>
      </w:r>
    </w:p>
    <w:p w:rsidR="00B4673A" w:rsidRPr="00630626" w:rsidRDefault="00B4673A" w:rsidP="00B4673A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Perform troubleshooting to increase the Backup success rate.</w:t>
      </w:r>
    </w:p>
    <w:p w:rsidR="003A0F1A" w:rsidRPr="003A0F1A" w:rsidRDefault="00B4673A" w:rsidP="00B4673A">
      <w:pPr>
        <w:numPr>
          <w:ilvl w:val="0"/>
          <w:numId w:val="7"/>
        </w:numPr>
        <w:spacing w:after="29" w:line="254" w:lineRule="exact"/>
        <w:rPr>
          <w:rFonts w:ascii="Calibri" w:hAnsi="Calibri" w:cs="Calibri"/>
          <w:color w:val="000000"/>
          <w:sz w:val="21"/>
          <w:szCs w:val="21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Performing the Snap shot backup restoration from </w:t>
      </w:r>
      <w:proofErr w:type="spellStart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Commvault</w:t>
      </w:r>
      <w:proofErr w:type="spellEnd"/>
      <w:r w:rsidR="003B34A8"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142CCA" w:rsidRDefault="003A0F1A" w:rsidP="003A0F1A">
      <w:pPr>
        <w:numPr>
          <w:ilvl w:val="0"/>
          <w:numId w:val="7"/>
        </w:numPr>
        <w:spacing w:after="29" w:line="254" w:lineRule="exact"/>
      </w:pPr>
      <w:r w:rsidRPr="003A0F1A">
        <w:rPr>
          <w:rFonts w:ascii="Calibri" w:hAnsi="Calibri" w:cs="Calibri"/>
          <w:color w:val="000000"/>
          <w:sz w:val="21"/>
          <w:szCs w:val="21"/>
        </w:rPr>
        <w:t>Performing the allocation of storage/ LUN from storage system to application/Database server. Maintained Tapes, Tape Library &amp; Data Domains</w:t>
      </w:r>
      <w:r w:rsidR="00D017BC">
        <w:rPr>
          <w:rFonts w:ascii="Calibri" w:hAnsi="Calibri" w:cs="Calibri"/>
          <w:color w:val="000000"/>
          <w:sz w:val="21"/>
          <w:szCs w:val="21"/>
        </w:rPr>
        <w:t>.</w:t>
      </w:r>
    </w:p>
    <w:p w:rsidR="00142CCA" w:rsidRDefault="00D017BC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Performed system backup duties and routine checks and handling web-ex. Co-coordinating with EMC </w:t>
      </w:r>
    </w:p>
    <w:p w:rsidR="00142CCA" w:rsidRDefault="003A0F1A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>Working Networker</w:t>
      </w:r>
      <w:r w:rsidR="00D017BC">
        <w:rPr>
          <w:rFonts w:ascii="Calibri" w:hAnsi="Calibri" w:cs="Calibri"/>
          <w:color w:val="000000"/>
          <w:sz w:val="21"/>
          <w:szCs w:val="21"/>
        </w:rPr>
        <w:t xml:space="preserve"> backup failure incidents   </w:t>
      </w:r>
    </w:p>
    <w:p w:rsidR="00142CCA" w:rsidRDefault="00D017BC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 xml:space="preserve">Support to OS and application team in case of restore </w:t>
      </w:r>
    </w:p>
    <w:p w:rsidR="00142CCA" w:rsidRDefault="00D017BC">
      <w:pPr>
        <w:numPr>
          <w:ilvl w:val="0"/>
          <w:numId w:val="7"/>
        </w:numPr>
        <w:spacing w:after="29" w:line="254" w:lineRule="exact"/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Restore Co-ordinate with OS team in case of client backup failure </w:t>
      </w:r>
    </w:p>
    <w:p w:rsidR="00142CCA" w:rsidRDefault="00D017BC">
      <w:pPr>
        <w:numPr>
          <w:ilvl w:val="0"/>
          <w:numId w:val="7"/>
        </w:numPr>
        <w:spacing w:after="29" w:line="254" w:lineRule="exact"/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Perform troubleshooting to increase the Backup success rate.</w:t>
      </w:r>
    </w:p>
    <w:p w:rsidR="00142CCA" w:rsidRDefault="00D017BC">
      <w:pPr>
        <w:numPr>
          <w:ilvl w:val="0"/>
          <w:numId w:val="8"/>
        </w:numPr>
        <w:spacing w:after="29" w:line="254" w:lineRule="exact"/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Performing necessary pre checks before the up-gradation of Data Domain OS</w:t>
      </w:r>
    </w:p>
    <w:p w:rsidR="00142CCA" w:rsidRPr="00E11391" w:rsidRDefault="00D017BC">
      <w:pPr>
        <w:numPr>
          <w:ilvl w:val="0"/>
          <w:numId w:val="8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Monitoring the DD’s which are high utilized and perform</w:t>
      </w:r>
      <w:r w:rsidR="00CF6B6D"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ed File system</w:t>
      </w: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 cleaning.</w:t>
      </w:r>
    </w:p>
    <w:p w:rsidR="00E11391" w:rsidRDefault="00E11391" w:rsidP="00E11391">
      <w:pPr>
        <w:spacing w:after="29" w:line="254" w:lineRule="exact"/>
        <w:ind w:left="720"/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</w:pPr>
    </w:p>
    <w:p w:rsidR="00E11391" w:rsidRDefault="00E11391" w:rsidP="00E11391">
      <w:r>
        <w:rPr>
          <w:rFonts w:ascii="Calibri" w:hAnsi="Calibri" w:cs="Calibri"/>
          <w:b/>
          <w:bCs/>
          <w:sz w:val="21"/>
          <w:szCs w:val="21"/>
        </w:rPr>
        <w:t>Client Overview:</w:t>
      </w:r>
    </w:p>
    <w:p w:rsidR="00E11391" w:rsidRDefault="00E11391" w:rsidP="00E1139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It is an infra. Managed services support project for one of the European </w:t>
      </w:r>
      <w:r>
        <w:rPr>
          <w:rFonts w:ascii="Calibri" w:hAnsi="Calibri" w:cs="Calibri"/>
          <w:sz w:val="21"/>
          <w:szCs w:val="21"/>
        </w:rPr>
        <w:t>Cars Com</w:t>
      </w:r>
      <w:r w:rsidR="00EA3ECE">
        <w:rPr>
          <w:rFonts w:ascii="Calibri" w:hAnsi="Calibri" w:cs="Calibri"/>
          <w:sz w:val="21"/>
          <w:szCs w:val="21"/>
        </w:rPr>
        <w:t>p</w:t>
      </w:r>
      <w:r>
        <w:rPr>
          <w:rFonts w:ascii="Calibri" w:hAnsi="Calibri" w:cs="Calibri"/>
          <w:sz w:val="21"/>
          <w:szCs w:val="21"/>
        </w:rPr>
        <w:t>any</w:t>
      </w:r>
      <w:r w:rsidRPr="00501CC1">
        <w:rPr>
          <w:rFonts w:ascii="Calibri" w:hAnsi="Calibri" w:cs="Calibri"/>
          <w:sz w:val="21"/>
          <w:szCs w:val="21"/>
        </w:rPr>
        <w:t xml:space="preserve">. </w:t>
      </w:r>
    </w:p>
    <w:p w:rsidR="00EA3ECE" w:rsidRPr="003A0F1A" w:rsidRDefault="00EA3ECE" w:rsidP="00EA3ECE">
      <w:pPr>
        <w:numPr>
          <w:ilvl w:val="0"/>
          <w:numId w:val="11"/>
        </w:numPr>
        <w:tabs>
          <w:tab w:val="left" w:pos="360"/>
        </w:tabs>
        <w:spacing w:after="40" w:line="276" w:lineRule="auto"/>
        <w:jc w:val="both"/>
        <w:rPr>
          <w:rFonts w:ascii="Calibri" w:hAnsi="Calibri" w:cs="Calibri"/>
          <w:color w:val="000000"/>
          <w:sz w:val="21"/>
          <w:szCs w:val="21"/>
        </w:rPr>
      </w:pPr>
      <w:r w:rsidRPr="003A0F1A">
        <w:rPr>
          <w:rFonts w:ascii="Calibri" w:hAnsi="Calibri" w:cs="Calibri"/>
          <w:color w:val="000000"/>
          <w:sz w:val="21"/>
          <w:szCs w:val="21"/>
        </w:rPr>
        <w:t>We are maintaining the</w:t>
      </w:r>
      <w:r>
        <w:rPr>
          <w:rFonts w:ascii="Calibri" w:hAnsi="Calibri" w:cs="Calibri"/>
          <w:color w:val="000000"/>
          <w:sz w:val="21"/>
          <w:szCs w:val="21"/>
        </w:rPr>
        <w:t xml:space="preserve"> 36 TSM servers </w:t>
      </w:r>
      <w:r w:rsidR="00524FED">
        <w:rPr>
          <w:rFonts w:ascii="Calibri" w:hAnsi="Calibri" w:cs="Calibri"/>
          <w:color w:val="000000"/>
          <w:sz w:val="21"/>
          <w:szCs w:val="21"/>
        </w:rPr>
        <w:t xml:space="preserve">with </w:t>
      </w:r>
      <w:r w:rsidR="00524FED" w:rsidRPr="003A0F1A">
        <w:rPr>
          <w:rFonts w:ascii="Calibri" w:hAnsi="Calibri" w:cs="Calibri"/>
          <w:color w:val="000000"/>
          <w:sz w:val="21"/>
          <w:szCs w:val="21"/>
        </w:rPr>
        <w:t>6.3.4</w:t>
      </w:r>
      <w:r w:rsidRPr="003A0F1A">
        <w:rPr>
          <w:rFonts w:ascii="Calibri" w:hAnsi="Calibri" w:cs="Calibri"/>
          <w:color w:val="000000"/>
          <w:sz w:val="21"/>
          <w:szCs w:val="21"/>
        </w:rPr>
        <w:t xml:space="preserve"> version. Around 5000+ </w:t>
      </w:r>
      <w:proofErr w:type="spellStart"/>
      <w:r w:rsidRPr="003A0F1A">
        <w:rPr>
          <w:rFonts w:ascii="Calibri" w:hAnsi="Calibri" w:cs="Calibri"/>
          <w:color w:val="000000"/>
          <w:sz w:val="21"/>
          <w:szCs w:val="21"/>
        </w:rPr>
        <w:t>baclients</w:t>
      </w:r>
      <w:proofErr w:type="spellEnd"/>
      <w:r w:rsidRPr="003A0F1A">
        <w:rPr>
          <w:rFonts w:ascii="Calibri" w:hAnsi="Calibri" w:cs="Calibri"/>
          <w:color w:val="000000"/>
          <w:sz w:val="21"/>
          <w:szCs w:val="21"/>
        </w:rPr>
        <w:t xml:space="preserve"> are maintaining in different environment like windows, UNIX, Aix, </w:t>
      </w:r>
      <w:proofErr w:type="spellStart"/>
      <w:r w:rsidRPr="003A0F1A">
        <w:rPr>
          <w:rFonts w:ascii="Calibri" w:hAnsi="Calibri" w:cs="Calibri"/>
          <w:color w:val="000000"/>
          <w:sz w:val="21"/>
          <w:szCs w:val="21"/>
        </w:rPr>
        <w:t>Redhat</w:t>
      </w:r>
      <w:proofErr w:type="spellEnd"/>
      <w:r w:rsidRPr="003A0F1A">
        <w:rPr>
          <w:rFonts w:ascii="Calibri" w:hAnsi="Calibri" w:cs="Calibri"/>
          <w:color w:val="000000"/>
          <w:sz w:val="21"/>
          <w:szCs w:val="21"/>
        </w:rPr>
        <w:t xml:space="preserve"> Linux etc. </w:t>
      </w:r>
    </w:p>
    <w:p w:rsidR="00E11391" w:rsidRDefault="00E11391" w:rsidP="00E1139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Resolving the Backup failures &amp; providing the necessary Storage support for change request for storage allocation. This project also includes liaison with various internal stakeholders within infra tower like Wintel-VMware, UNIX, Citrix, Data Base &amp; Security teams. </w:t>
      </w:r>
    </w:p>
    <w:p w:rsidR="00E11391" w:rsidRDefault="00E11391" w:rsidP="00E11391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>Required communication &amp; Co-ordination external stakeholders like various vendors supporting application modules etc.</w:t>
      </w:r>
    </w:p>
    <w:p w:rsidR="00E11391" w:rsidRPr="00E11391" w:rsidRDefault="00E11391" w:rsidP="00E11391">
      <w:pPr>
        <w:spacing w:after="29" w:line="254" w:lineRule="exact"/>
        <w:ind w:left="720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</w:p>
    <w:p w:rsidR="00E11391" w:rsidRDefault="00E11391" w:rsidP="00E11391">
      <w:pPr>
        <w:spacing w:after="29" w:line="254" w:lineRule="exact"/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</w:pPr>
    </w:p>
    <w:p w:rsidR="00E11391" w:rsidRDefault="00E11391" w:rsidP="00E11391">
      <w:pPr>
        <w:spacing w:before="40" w:after="40" w:line="360" w:lineRule="auto"/>
      </w:pPr>
      <w:r>
        <w:rPr>
          <w:rFonts w:ascii="Calibri" w:hAnsi="Calibri" w:cs="Calibri"/>
          <w:b/>
          <w:sz w:val="21"/>
          <w:szCs w:val="21"/>
        </w:rPr>
        <w:t xml:space="preserve">Responsibilities as </w:t>
      </w:r>
      <w:proofErr w:type="spellStart"/>
      <w:r>
        <w:rPr>
          <w:rFonts w:ascii="Calibri" w:hAnsi="Calibri" w:cs="Calibri"/>
          <w:b/>
          <w:sz w:val="21"/>
          <w:szCs w:val="21"/>
        </w:rPr>
        <w:t>Commvault</w:t>
      </w:r>
      <w:proofErr w:type="spellEnd"/>
      <w:r>
        <w:rPr>
          <w:rFonts w:ascii="Calibri" w:hAnsi="Calibri" w:cs="Calibri"/>
          <w:b/>
          <w:sz w:val="21"/>
          <w:szCs w:val="21"/>
        </w:rPr>
        <w:t xml:space="preserve"> Administrator:</w:t>
      </w:r>
    </w:p>
    <w:p w:rsidR="00E11391" w:rsidRPr="003A0F1A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  <w:rPr>
          <w:rFonts w:ascii="Calibri" w:hAnsi="Calibri" w:cs="Calibri"/>
          <w:color w:val="000000"/>
          <w:sz w:val="21"/>
          <w:szCs w:val="21"/>
        </w:rPr>
      </w:pPr>
      <w:r w:rsidRPr="003A0F1A">
        <w:rPr>
          <w:rFonts w:ascii="Calibri" w:hAnsi="Calibri" w:cs="Calibri"/>
          <w:color w:val="000000"/>
          <w:sz w:val="21"/>
          <w:szCs w:val="21"/>
        </w:rPr>
        <w:t xml:space="preserve">Volvo Car Corporation is having its primary </w:t>
      </w:r>
      <w:r w:rsidR="005914B0" w:rsidRPr="003A0F1A">
        <w:rPr>
          <w:rFonts w:ascii="Calibri" w:hAnsi="Calibri" w:cs="Calibri"/>
          <w:color w:val="000000"/>
          <w:sz w:val="21"/>
          <w:szCs w:val="21"/>
        </w:rPr>
        <w:t>datacenter</w:t>
      </w:r>
      <w:r w:rsidRPr="003A0F1A">
        <w:rPr>
          <w:rFonts w:ascii="Calibri" w:hAnsi="Calibri" w:cs="Calibri"/>
          <w:color w:val="000000"/>
          <w:sz w:val="21"/>
          <w:szCs w:val="21"/>
        </w:rPr>
        <w:t xml:space="preserve"> in Gothenburg Sweden. </w:t>
      </w:r>
    </w:p>
    <w:p w:rsidR="00E11391" w:rsidRPr="003A0F1A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  <w:rPr>
          <w:rFonts w:ascii="Calibri" w:hAnsi="Calibri" w:cs="Calibri"/>
          <w:color w:val="000000"/>
          <w:sz w:val="21"/>
          <w:szCs w:val="21"/>
        </w:rPr>
      </w:pPr>
      <w:r w:rsidRPr="003A0F1A">
        <w:rPr>
          <w:rFonts w:ascii="Calibri" w:hAnsi="Calibri" w:cs="Calibri"/>
          <w:color w:val="000000"/>
          <w:sz w:val="21"/>
          <w:szCs w:val="21"/>
        </w:rPr>
        <w:t>We are maintaining the</w:t>
      </w:r>
      <w:r>
        <w:rPr>
          <w:rFonts w:ascii="Calibri" w:hAnsi="Calibri" w:cs="Calibri"/>
          <w:color w:val="000000"/>
          <w:sz w:val="21"/>
          <w:szCs w:val="21"/>
        </w:rPr>
        <w:t xml:space="preserve"> 36 TSM servers </w:t>
      </w:r>
      <w:r w:rsidR="005914B0">
        <w:rPr>
          <w:rFonts w:ascii="Calibri" w:hAnsi="Calibri" w:cs="Calibri"/>
          <w:color w:val="000000"/>
          <w:sz w:val="21"/>
          <w:szCs w:val="21"/>
        </w:rPr>
        <w:t xml:space="preserve">with </w:t>
      </w:r>
      <w:r w:rsidR="005914B0" w:rsidRPr="003A0F1A">
        <w:rPr>
          <w:rFonts w:ascii="Calibri" w:hAnsi="Calibri" w:cs="Calibri"/>
          <w:color w:val="000000"/>
          <w:sz w:val="21"/>
          <w:szCs w:val="21"/>
        </w:rPr>
        <w:t>6.3.4</w:t>
      </w:r>
      <w:r w:rsidRPr="003A0F1A">
        <w:rPr>
          <w:rFonts w:ascii="Calibri" w:hAnsi="Calibri" w:cs="Calibri"/>
          <w:color w:val="000000"/>
          <w:sz w:val="21"/>
          <w:szCs w:val="21"/>
        </w:rPr>
        <w:t xml:space="preserve"> version. Around 5000+ </w:t>
      </w:r>
      <w:proofErr w:type="spellStart"/>
      <w:r w:rsidRPr="003A0F1A">
        <w:rPr>
          <w:rFonts w:ascii="Calibri" w:hAnsi="Calibri" w:cs="Calibri"/>
          <w:color w:val="000000"/>
          <w:sz w:val="21"/>
          <w:szCs w:val="21"/>
        </w:rPr>
        <w:t>baclients</w:t>
      </w:r>
      <w:proofErr w:type="spellEnd"/>
      <w:r w:rsidRPr="003A0F1A">
        <w:rPr>
          <w:rFonts w:ascii="Calibri" w:hAnsi="Calibri" w:cs="Calibri"/>
          <w:color w:val="000000"/>
          <w:sz w:val="21"/>
          <w:szCs w:val="21"/>
        </w:rPr>
        <w:t xml:space="preserve"> are maintaining in different environment like windows, UNIX, Aix, </w:t>
      </w:r>
      <w:proofErr w:type="spellStart"/>
      <w:r w:rsidRPr="003A0F1A">
        <w:rPr>
          <w:rFonts w:ascii="Calibri" w:hAnsi="Calibri" w:cs="Calibri"/>
          <w:color w:val="000000"/>
          <w:sz w:val="21"/>
          <w:szCs w:val="21"/>
        </w:rPr>
        <w:t>Redhat</w:t>
      </w:r>
      <w:proofErr w:type="spellEnd"/>
      <w:r w:rsidRPr="003A0F1A">
        <w:rPr>
          <w:rFonts w:ascii="Calibri" w:hAnsi="Calibri" w:cs="Calibri"/>
          <w:color w:val="000000"/>
          <w:sz w:val="21"/>
          <w:szCs w:val="21"/>
        </w:rPr>
        <w:t xml:space="preserve"> Linux etc. </w:t>
      </w:r>
    </w:p>
    <w:p w:rsidR="00E11391" w:rsidRPr="003A0F1A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  <w:rPr>
          <w:rFonts w:ascii="Calibri" w:hAnsi="Calibri" w:cs="Calibri"/>
          <w:color w:val="000000"/>
          <w:sz w:val="21"/>
          <w:szCs w:val="21"/>
        </w:rPr>
      </w:pPr>
      <w:r w:rsidRPr="003A0F1A">
        <w:rPr>
          <w:rFonts w:ascii="Calibri" w:hAnsi="Calibri" w:cs="Calibri"/>
          <w:color w:val="000000"/>
          <w:sz w:val="21"/>
          <w:szCs w:val="21"/>
        </w:rPr>
        <w:t xml:space="preserve">There are several applications like SQL, ORACLE, SAP, DOMINO etc. We maintain, administer and support these through TSM &amp; </w:t>
      </w:r>
      <w:proofErr w:type="spellStart"/>
      <w:r w:rsidRPr="003A0F1A">
        <w:rPr>
          <w:rFonts w:ascii="Calibri" w:hAnsi="Calibri" w:cs="Calibri"/>
          <w:color w:val="000000"/>
          <w:sz w:val="21"/>
          <w:szCs w:val="21"/>
        </w:rPr>
        <w:t>CommVault</w:t>
      </w:r>
      <w:proofErr w:type="spellEnd"/>
      <w:r w:rsidRPr="003A0F1A">
        <w:rPr>
          <w:rFonts w:ascii="Calibri" w:hAnsi="Calibri" w:cs="Calibri"/>
          <w:color w:val="000000"/>
          <w:sz w:val="21"/>
          <w:szCs w:val="21"/>
        </w:rPr>
        <w:t xml:space="preserve"> Servers 24*7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</w:pPr>
      <w:r>
        <w:rPr>
          <w:rFonts w:ascii="Calibri" w:hAnsi="Calibri" w:cs="Calibri"/>
          <w:color w:val="000000"/>
          <w:sz w:val="21"/>
          <w:szCs w:val="21"/>
        </w:rPr>
        <w:t>Working on the Restoration requests.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</w:pPr>
      <w:r>
        <w:rPr>
          <w:rFonts w:ascii="Calibri" w:hAnsi="Calibri" w:cs="Calibri"/>
          <w:color w:val="000000"/>
          <w:sz w:val="21"/>
          <w:szCs w:val="21"/>
        </w:rPr>
        <w:t xml:space="preserve">Monitoring of </w:t>
      </w:r>
      <w:r w:rsidR="00F27B13">
        <w:rPr>
          <w:rFonts w:ascii="Calibri" w:hAnsi="Calibri" w:cs="Calibri"/>
          <w:color w:val="000000"/>
          <w:sz w:val="21"/>
          <w:szCs w:val="21"/>
        </w:rPr>
        <w:t>server’s</w:t>
      </w:r>
      <w:r>
        <w:rPr>
          <w:rFonts w:ascii="Calibri" w:hAnsi="Calibri" w:cs="Calibri"/>
          <w:color w:val="000000"/>
          <w:sz w:val="21"/>
          <w:szCs w:val="21"/>
        </w:rPr>
        <w:t xml:space="preserve"> performance and backup scheduling activities.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</w:pPr>
      <w:r>
        <w:rPr>
          <w:rFonts w:ascii="Calibri" w:hAnsi="Calibri" w:cs="Calibri"/>
          <w:color w:val="000000"/>
          <w:sz w:val="21"/>
          <w:szCs w:val="21"/>
        </w:rPr>
        <w:t>Freezing of the tapes in case of media write errors reported and updating the same to vendor.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</w:tabs>
        <w:spacing w:after="40" w:line="276" w:lineRule="auto"/>
        <w:ind w:left="360"/>
        <w:jc w:val="both"/>
      </w:pPr>
      <w:r>
        <w:rPr>
          <w:rFonts w:ascii="Calibri" w:hAnsi="Calibri" w:cs="Calibri"/>
          <w:color w:val="000000"/>
          <w:sz w:val="21"/>
          <w:szCs w:val="21"/>
        </w:rPr>
        <w:t>Analyzing Logs for identifying the root cause of backup failures.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360"/>
      </w:pPr>
      <w:r>
        <w:rPr>
          <w:rFonts w:ascii="Calibri" w:hAnsi="Calibri" w:cs="Calibri"/>
          <w:bCs/>
          <w:sz w:val="21"/>
          <w:szCs w:val="21"/>
        </w:rPr>
        <w:t>Bringing up the tape drives in case of any failure on the media server.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360"/>
      </w:pPr>
      <w:r>
        <w:rPr>
          <w:rFonts w:ascii="Calibri" w:hAnsi="Calibri" w:cs="Calibri"/>
          <w:bCs/>
          <w:sz w:val="21"/>
          <w:szCs w:val="21"/>
        </w:rPr>
        <w:t>Scheduling the Backup jobs according to the client requirement and adjusting the schedule accordingly.</w:t>
      </w:r>
    </w:p>
    <w:p w:rsidR="00E11391" w:rsidRDefault="00E11391" w:rsidP="00E11391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360"/>
      </w:pPr>
      <w:r>
        <w:rPr>
          <w:rFonts w:ascii="Calibri" w:hAnsi="Calibri" w:cs="Calibri"/>
          <w:bCs/>
          <w:sz w:val="21"/>
          <w:szCs w:val="21"/>
        </w:rPr>
        <w:t>Configuration of drives to the media server.</w:t>
      </w:r>
    </w:p>
    <w:p w:rsidR="00E11391" w:rsidRDefault="00E11391" w:rsidP="00E11391">
      <w:pPr>
        <w:spacing w:after="29" w:line="254" w:lineRule="exact"/>
      </w:pPr>
    </w:p>
    <w:p w:rsidR="003127C9" w:rsidRDefault="003127C9">
      <w:pPr>
        <w:spacing w:before="40" w:after="40" w:line="360" w:lineRule="auto"/>
        <w:rPr>
          <w:rFonts w:ascii="Calibri" w:hAnsi="Calibri" w:cs="Calibri"/>
          <w:sz w:val="21"/>
          <w:szCs w:val="21"/>
        </w:rPr>
      </w:pPr>
    </w:p>
    <w:p w:rsidR="00142CCA" w:rsidRDefault="00D017BC">
      <w:pPr>
        <w:spacing w:before="40" w:after="40" w:line="360" w:lineRule="auto"/>
      </w:pPr>
      <w:r>
        <w:rPr>
          <w:rFonts w:ascii="Calibri" w:hAnsi="Calibri" w:cs="Calibri"/>
          <w:sz w:val="21"/>
          <w:szCs w:val="21"/>
        </w:rPr>
        <w:t>Place:</w:t>
      </w:r>
      <w:r w:rsidR="003A0F1A">
        <w:rPr>
          <w:rFonts w:ascii="Calibri" w:hAnsi="Calibri" w:cs="Calibri"/>
          <w:b/>
          <w:bCs/>
          <w:sz w:val="21"/>
          <w:szCs w:val="21"/>
        </w:rPr>
        <w:t xml:space="preserve"> Hyderabad</w:t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</w:r>
      <w:r w:rsidR="003A0F1A">
        <w:rPr>
          <w:rFonts w:ascii="Calibri" w:hAnsi="Calibri" w:cs="Calibri"/>
          <w:b/>
          <w:bCs/>
          <w:sz w:val="21"/>
          <w:szCs w:val="21"/>
        </w:rPr>
        <w:tab/>
        <w:t>(</w:t>
      </w:r>
      <w:proofErr w:type="spellStart"/>
      <w:r w:rsidR="003A0F1A">
        <w:rPr>
          <w:rFonts w:ascii="Calibri" w:hAnsi="Calibri" w:cs="Calibri"/>
          <w:b/>
          <w:bCs/>
          <w:sz w:val="21"/>
          <w:szCs w:val="21"/>
        </w:rPr>
        <w:t>Bhupenda</w:t>
      </w:r>
      <w:r w:rsidR="003A0F1A" w:rsidRPr="003A0F1A">
        <w:rPr>
          <w:rFonts w:ascii="Calibri" w:hAnsi="Calibri" w:cs="Calibri"/>
          <w:b/>
          <w:bCs/>
          <w:sz w:val="21"/>
          <w:szCs w:val="21"/>
        </w:rPr>
        <w:t>r</w:t>
      </w:r>
      <w:r w:rsidR="003A0F1A">
        <w:rPr>
          <w:rFonts w:ascii="Calibri" w:hAnsi="Calibri" w:cs="Calibri"/>
          <w:b/>
          <w:bCs/>
          <w:sz w:val="21"/>
          <w:szCs w:val="21"/>
        </w:rPr>
        <w:t>.B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>)</w:t>
      </w:r>
    </w:p>
    <w:p w:rsidR="00142CCA" w:rsidRDefault="00D017BC">
      <w:pPr>
        <w:spacing w:before="40" w:after="40" w:line="360" w:lineRule="auto"/>
      </w:pPr>
      <w:r>
        <w:rPr>
          <w:rFonts w:ascii="Calibri" w:hAnsi="Calibri" w:cs="Calibri"/>
          <w:sz w:val="21"/>
          <w:szCs w:val="21"/>
        </w:rPr>
        <w:t xml:space="preserve">Date: </w:t>
      </w:r>
      <w:r>
        <w:rPr>
          <w:rFonts w:ascii="Calibri" w:hAnsi="Calibri" w:cs="Calibri"/>
          <w:sz w:val="21"/>
          <w:szCs w:val="21"/>
        </w:rPr>
        <w:tab/>
      </w:r>
    </w:p>
    <w:p w:rsidR="00D017BC" w:rsidRDefault="00D017BC">
      <w:pPr>
        <w:spacing w:before="40" w:after="40" w:line="360" w:lineRule="auto"/>
        <w:rPr>
          <w:rFonts w:ascii="Calibri" w:hAnsi="Calibri" w:cs="Calibri"/>
          <w:sz w:val="21"/>
          <w:szCs w:val="21"/>
        </w:rPr>
      </w:pPr>
    </w:p>
    <w:sectPr w:rsidR="00D017BC" w:rsidSect="00142CCA">
      <w:pgSz w:w="11906" w:h="16560"/>
      <w:pgMar w:top="869" w:right="1013" w:bottom="869" w:left="1013" w:header="720" w:footer="720" w:gutter="0"/>
      <w:pgBorders>
        <w:top w:val="single" w:sz="20" w:space="19" w:color="000000"/>
        <w:left w:val="single" w:sz="20" w:space="26" w:color="000000"/>
        <w:bottom w:val="single" w:sz="20" w:space="19" w:color="000000"/>
        <w:right w:val="single" w:sz="20" w:space="26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1"/>
        <w:szCs w:val="21"/>
        <w:lang w:val="en-A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1"/>
        <w:szCs w:val="21"/>
        <w:lang w:val="en-A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1"/>
        <w:szCs w:val="21"/>
        <w:lang w:val="en-A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A"/>
        <w:sz w:val="21"/>
        <w:szCs w:val="21"/>
        <w:lang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A"/>
        <w:sz w:val="21"/>
        <w:szCs w:val="21"/>
        <w:lang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A"/>
        <w:sz w:val="21"/>
        <w:szCs w:val="21"/>
        <w:lang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1"/>
        <w:szCs w:val="21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1"/>
        <w:szCs w:val="21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1"/>
        <w:szCs w:val="21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1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1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1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3AD06D27"/>
    <w:multiLevelType w:val="hybridMultilevel"/>
    <w:tmpl w:val="9D54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62527"/>
    <w:multiLevelType w:val="hybridMultilevel"/>
    <w:tmpl w:val="2120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5F3A63"/>
    <w:rsid w:val="00005F97"/>
    <w:rsid w:val="00040B82"/>
    <w:rsid w:val="00073ED6"/>
    <w:rsid w:val="00086410"/>
    <w:rsid w:val="00097796"/>
    <w:rsid w:val="000C3862"/>
    <w:rsid w:val="00111572"/>
    <w:rsid w:val="0012402A"/>
    <w:rsid w:val="00142CCA"/>
    <w:rsid w:val="001B4B01"/>
    <w:rsid w:val="00212AA3"/>
    <w:rsid w:val="00217575"/>
    <w:rsid w:val="0024663F"/>
    <w:rsid w:val="00293DEE"/>
    <w:rsid w:val="002A4AD6"/>
    <w:rsid w:val="002B0561"/>
    <w:rsid w:val="002B5A0F"/>
    <w:rsid w:val="003127C9"/>
    <w:rsid w:val="003423F9"/>
    <w:rsid w:val="00362EFF"/>
    <w:rsid w:val="003661AF"/>
    <w:rsid w:val="003A0F1A"/>
    <w:rsid w:val="003B34A8"/>
    <w:rsid w:val="003D1B60"/>
    <w:rsid w:val="004421E5"/>
    <w:rsid w:val="004515BF"/>
    <w:rsid w:val="00474496"/>
    <w:rsid w:val="004B5DBB"/>
    <w:rsid w:val="004F5E97"/>
    <w:rsid w:val="00501CC1"/>
    <w:rsid w:val="00524FED"/>
    <w:rsid w:val="00570C22"/>
    <w:rsid w:val="005914B0"/>
    <w:rsid w:val="005964E7"/>
    <w:rsid w:val="005E66C3"/>
    <w:rsid w:val="005F3684"/>
    <w:rsid w:val="005F3A63"/>
    <w:rsid w:val="00616925"/>
    <w:rsid w:val="00630626"/>
    <w:rsid w:val="00641BDB"/>
    <w:rsid w:val="0066438A"/>
    <w:rsid w:val="007047F0"/>
    <w:rsid w:val="007120FE"/>
    <w:rsid w:val="0072733D"/>
    <w:rsid w:val="0073573B"/>
    <w:rsid w:val="00746ADD"/>
    <w:rsid w:val="007517C6"/>
    <w:rsid w:val="00763744"/>
    <w:rsid w:val="00785497"/>
    <w:rsid w:val="00786065"/>
    <w:rsid w:val="00793DCE"/>
    <w:rsid w:val="00801026"/>
    <w:rsid w:val="00812E05"/>
    <w:rsid w:val="00827B2D"/>
    <w:rsid w:val="008328E0"/>
    <w:rsid w:val="008C399B"/>
    <w:rsid w:val="00915200"/>
    <w:rsid w:val="00931B97"/>
    <w:rsid w:val="009719AA"/>
    <w:rsid w:val="009A0B51"/>
    <w:rsid w:val="009E549A"/>
    <w:rsid w:val="009F74EA"/>
    <w:rsid w:val="00A163F4"/>
    <w:rsid w:val="00A604C7"/>
    <w:rsid w:val="00A60655"/>
    <w:rsid w:val="00A61773"/>
    <w:rsid w:val="00AC0B7D"/>
    <w:rsid w:val="00AD061A"/>
    <w:rsid w:val="00B4673A"/>
    <w:rsid w:val="00B61819"/>
    <w:rsid w:val="00BB1A39"/>
    <w:rsid w:val="00BB7E33"/>
    <w:rsid w:val="00BC58C6"/>
    <w:rsid w:val="00BE1549"/>
    <w:rsid w:val="00C10A84"/>
    <w:rsid w:val="00C237D1"/>
    <w:rsid w:val="00C37BE8"/>
    <w:rsid w:val="00C500A5"/>
    <w:rsid w:val="00C661E1"/>
    <w:rsid w:val="00C71894"/>
    <w:rsid w:val="00C8236C"/>
    <w:rsid w:val="00C84341"/>
    <w:rsid w:val="00C90F10"/>
    <w:rsid w:val="00C95C94"/>
    <w:rsid w:val="00CF6B6D"/>
    <w:rsid w:val="00D017BC"/>
    <w:rsid w:val="00D3402D"/>
    <w:rsid w:val="00D400BF"/>
    <w:rsid w:val="00D52BAE"/>
    <w:rsid w:val="00D66418"/>
    <w:rsid w:val="00D737D7"/>
    <w:rsid w:val="00DA2E0E"/>
    <w:rsid w:val="00DB6614"/>
    <w:rsid w:val="00E11391"/>
    <w:rsid w:val="00E1275B"/>
    <w:rsid w:val="00E24FDE"/>
    <w:rsid w:val="00E60FF4"/>
    <w:rsid w:val="00E827B4"/>
    <w:rsid w:val="00E97072"/>
    <w:rsid w:val="00EA1092"/>
    <w:rsid w:val="00EA3ECE"/>
    <w:rsid w:val="00EA601C"/>
    <w:rsid w:val="00EC2438"/>
    <w:rsid w:val="00EE67DF"/>
    <w:rsid w:val="00F20B60"/>
    <w:rsid w:val="00F27B13"/>
    <w:rsid w:val="00F3622C"/>
    <w:rsid w:val="00F56925"/>
    <w:rsid w:val="00F8052B"/>
    <w:rsid w:val="00F9242E"/>
    <w:rsid w:val="00FB0414"/>
    <w:rsid w:val="00FB4733"/>
    <w:rsid w:val="00FE7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CA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01CC1"/>
    <w:pPr>
      <w:keepNext/>
      <w:suppressAutoHyphens w:val="0"/>
      <w:spacing w:before="240" w:after="60"/>
      <w:jc w:val="both"/>
      <w:outlineLvl w:val="0"/>
    </w:pPr>
    <w:rPr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42CCA"/>
    <w:rPr>
      <w:rFonts w:ascii="Symbol" w:hAnsi="Symbol" w:cs="Symbol" w:hint="default"/>
      <w:sz w:val="18"/>
      <w:szCs w:val="18"/>
    </w:rPr>
  </w:style>
  <w:style w:type="character" w:customStyle="1" w:styleId="WW8Num2z0">
    <w:name w:val="WW8Num2z0"/>
    <w:rsid w:val="00142CCA"/>
    <w:rPr>
      <w:rFonts w:ascii="Symbol" w:hAnsi="Symbol" w:cs="OpenSymbol"/>
      <w:sz w:val="21"/>
      <w:szCs w:val="21"/>
      <w:lang w:val="en-AU"/>
    </w:rPr>
  </w:style>
  <w:style w:type="character" w:customStyle="1" w:styleId="WW8Num2z1">
    <w:name w:val="WW8Num2z1"/>
    <w:rsid w:val="00142CCA"/>
    <w:rPr>
      <w:rFonts w:ascii="OpenSymbol" w:hAnsi="OpenSymbol" w:cs="OpenSymbol"/>
    </w:rPr>
  </w:style>
  <w:style w:type="character" w:customStyle="1" w:styleId="WW8Num3z0">
    <w:name w:val="WW8Num3z0"/>
    <w:rsid w:val="00142CCA"/>
    <w:rPr>
      <w:rFonts w:ascii="Symbol" w:hAnsi="Symbol" w:cs="OpenSymbol"/>
    </w:rPr>
  </w:style>
  <w:style w:type="character" w:customStyle="1" w:styleId="WW8Num3z1">
    <w:name w:val="WW8Num3z1"/>
    <w:rsid w:val="00142CCA"/>
    <w:rPr>
      <w:rFonts w:ascii="OpenSymbol" w:hAnsi="OpenSymbol" w:cs="OpenSymbol"/>
    </w:rPr>
  </w:style>
  <w:style w:type="character" w:customStyle="1" w:styleId="WW8Num4z0">
    <w:name w:val="WW8Num4z0"/>
    <w:rsid w:val="00142CCA"/>
    <w:rPr>
      <w:rFonts w:ascii="Symbol" w:eastAsia="Arial Unicode MS" w:hAnsi="Symbol" w:cs="OpenSymbol"/>
      <w:color w:val="00000A"/>
      <w:sz w:val="21"/>
      <w:szCs w:val="21"/>
      <w:lang w:eastAsia="zh-CN" w:bidi="hi-IN"/>
    </w:rPr>
  </w:style>
  <w:style w:type="character" w:customStyle="1" w:styleId="WW8Num4z1">
    <w:name w:val="WW8Num4z1"/>
    <w:rsid w:val="00142CCA"/>
    <w:rPr>
      <w:rFonts w:ascii="OpenSymbol" w:hAnsi="OpenSymbol" w:cs="OpenSymbol"/>
    </w:rPr>
  </w:style>
  <w:style w:type="character" w:customStyle="1" w:styleId="WW8Num5z0">
    <w:name w:val="WW8Num5z0"/>
    <w:rsid w:val="00142CCA"/>
    <w:rPr>
      <w:rFonts w:ascii="Symbol" w:hAnsi="Symbol" w:cs="OpenSymbol"/>
    </w:rPr>
  </w:style>
  <w:style w:type="character" w:customStyle="1" w:styleId="WW8Num5z1">
    <w:name w:val="WW8Num5z1"/>
    <w:rsid w:val="00142CCA"/>
    <w:rPr>
      <w:rFonts w:ascii="OpenSymbol" w:hAnsi="OpenSymbol" w:cs="OpenSymbol"/>
    </w:rPr>
  </w:style>
  <w:style w:type="character" w:customStyle="1" w:styleId="WW8Num6z0">
    <w:name w:val="WW8Num6z0"/>
    <w:rsid w:val="00142CCA"/>
    <w:rPr>
      <w:rFonts w:ascii="Symbol" w:hAnsi="Symbol" w:cs="OpenSymbol"/>
    </w:rPr>
  </w:style>
  <w:style w:type="character" w:customStyle="1" w:styleId="WW8Num6z1">
    <w:name w:val="WW8Num6z1"/>
    <w:rsid w:val="00142CCA"/>
    <w:rPr>
      <w:rFonts w:ascii="OpenSymbol" w:hAnsi="OpenSymbol" w:cs="OpenSymbol"/>
    </w:rPr>
  </w:style>
  <w:style w:type="character" w:customStyle="1" w:styleId="WW8Num7z0">
    <w:name w:val="WW8Num7z0"/>
    <w:rsid w:val="00142CCA"/>
    <w:rPr>
      <w:rFonts w:ascii="Symbol" w:hAnsi="Symbol" w:cs="OpenSymbol"/>
      <w:color w:val="000000"/>
      <w:sz w:val="21"/>
      <w:szCs w:val="21"/>
      <w:lang w:val="en-GB"/>
    </w:rPr>
  </w:style>
  <w:style w:type="character" w:customStyle="1" w:styleId="WW8Num7z1">
    <w:name w:val="WW8Num7z1"/>
    <w:rsid w:val="00142CCA"/>
    <w:rPr>
      <w:rFonts w:ascii="OpenSymbol" w:hAnsi="OpenSymbol" w:cs="OpenSymbol"/>
    </w:rPr>
  </w:style>
  <w:style w:type="character" w:customStyle="1" w:styleId="WW8Num8z0">
    <w:name w:val="WW8Num8z0"/>
    <w:rsid w:val="00142CCA"/>
    <w:rPr>
      <w:rFonts w:ascii="Symbol" w:hAnsi="Symbol" w:cs="OpenSymbol"/>
      <w:caps w:val="0"/>
      <w:smallCaps w:val="0"/>
      <w:color w:val="000000"/>
      <w:spacing w:val="0"/>
      <w:sz w:val="21"/>
      <w:szCs w:val="21"/>
      <w:lang w:val="en-GB"/>
    </w:rPr>
  </w:style>
  <w:style w:type="character" w:customStyle="1" w:styleId="WW8Num8z1">
    <w:name w:val="WW8Num8z1"/>
    <w:rsid w:val="00142CCA"/>
    <w:rPr>
      <w:rFonts w:ascii="OpenSymbol" w:hAnsi="OpenSymbol" w:cs="OpenSymbol"/>
    </w:rPr>
  </w:style>
  <w:style w:type="character" w:customStyle="1" w:styleId="WW8Num9z0">
    <w:name w:val="WW8Num9z0"/>
    <w:rsid w:val="00142CCA"/>
    <w:rPr>
      <w:rFonts w:ascii="Symbol" w:hAnsi="Symbol" w:cs="OpenSymbol"/>
      <w:sz w:val="21"/>
      <w:szCs w:val="21"/>
    </w:rPr>
  </w:style>
  <w:style w:type="character" w:customStyle="1" w:styleId="WW8Num9z1">
    <w:name w:val="WW8Num9z1"/>
    <w:rsid w:val="00142CCA"/>
    <w:rPr>
      <w:rFonts w:ascii="OpenSymbol" w:hAnsi="OpenSymbol" w:cs="OpenSymbol"/>
    </w:rPr>
  </w:style>
  <w:style w:type="character" w:customStyle="1" w:styleId="WW8Num10z0">
    <w:name w:val="WW8Num10z0"/>
    <w:rsid w:val="00142CCA"/>
  </w:style>
  <w:style w:type="character" w:customStyle="1" w:styleId="WW8Num10z1">
    <w:name w:val="WW8Num10z1"/>
    <w:rsid w:val="00142CCA"/>
  </w:style>
  <w:style w:type="character" w:customStyle="1" w:styleId="WW8Num10z2">
    <w:name w:val="WW8Num10z2"/>
    <w:rsid w:val="00142CCA"/>
  </w:style>
  <w:style w:type="character" w:customStyle="1" w:styleId="WW8Num10z3">
    <w:name w:val="WW8Num10z3"/>
    <w:rsid w:val="00142CCA"/>
  </w:style>
  <w:style w:type="character" w:customStyle="1" w:styleId="WW8Num10z4">
    <w:name w:val="WW8Num10z4"/>
    <w:rsid w:val="00142CCA"/>
  </w:style>
  <w:style w:type="character" w:customStyle="1" w:styleId="WW8Num10z5">
    <w:name w:val="WW8Num10z5"/>
    <w:rsid w:val="00142CCA"/>
  </w:style>
  <w:style w:type="character" w:customStyle="1" w:styleId="WW8Num10z6">
    <w:name w:val="WW8Num10z6"/>
    <w:rsid w:val="00142CCA"/>
  </w:style>
  <w:style w:type="character" w:customStyle="1" w:styleId="WW8Num10z7">
    <w:name w:val="WW8Num10z7"/>
    <w:rsid w:val="00142CCA"/>
  </w:style>
  <w:style w:type="character" w:customStyle="1" w:styleId="WW8Num10z8">
    <w:name w:val="WW8Num10z8"/>
    <w:rsid w:val="00142CCA"/>
  </w:style>
  <w:style w:type="character" w:customStyle="1" w:styleId="WW8Num2z2">
    <w:name w:val="WW8Num2z2"/>
    <w:rsid w:val="00142CCA"/>
  </w:style>
  <w:style w:type="character" w:customStyle="1" w:styleId="WW8Num2z3">
    <w:name w:val="WW8Num2z3"/>
    <w:rsid w:val="00142CCA"/>
  </w:style>
  <w:style w:type="character" w:customStyle="1" w:styleId="WW8Num2z4">
    <w:name w:val="WW8Num2z4"/>
    <w:rsid w:val="00142CCA"/>
  </w:style>
  <w:style w:type="character" w:customStyle="1" w:styleId="WW8Num2z5">
    <w:name w:val="WW8Num2z5"/>
    <w:rsid w:val="00142CCA"/>
  </w:style>
  <w:style w:type="character" w:customStyle="1" w:styleId="WW8Num2z6">
    <w:name w:val="WW8Num2z6"/>
    <w:rsid w:val="00142CCA"/>
  </w:style>
  <w:style w:type="character" w:customStyle="1" w:styleId="WW8Num2z7">
    <w:name w:val="WW8Num2z7"/>
    <w:rsid w:val="00142CCA"/>
  </w:style>
  <w:style w:type="character" w:customStyle="1" w:styleId="WW8Num2z8">
    <w:name w:val="WW8Num2z8"/>
    <w:rsid w:val="00142CCA"/>
  </w:style>
  <w:style w:type="character" w:customStyle="1" w:styleId="WW8Num11z0">
    <w:name w:val="WW8Num11z0"/>
    <w:rsid w:val="00142CCA"/>
  </w:style>
  <w:style w:type="character" w:customStyle="1" w:styleId="WW8Num11z1">
    <w:name w:val="WW8Num11z1"/>
    <w:rsid w:val="00142CCA"/>
  </w:style>
  <w:style w:type="character" w:customStyle="1" w:styleId="WW8Num11z2">
    <w:name w:val="WW8Num11z2"/>
    <w:rsid w:val="00142CCA"/>
  </w:style>
  <w:style w:type="character" w:customStyle="1" w:styleId="WW8Num11z3">
    <w:name w:val="WW8Num11z3"/>
    <w:rsid w:val="00142CCA"/>
  </w:style>
  <w:style w:type="character" w:customStyle="1" w:styleId="WW8Num11z4">
    <w:name w:val="WW8Num11z4"/>
    <w:rsid w:val="00142CCA"/>
  </w:style>
  <w:style w:type="character" w:customStyle="1" w:styleId="WW8Num11z5">
    <w:name w:val="WW8Num11z5"/>
    <w:rsid w:val="00142CCA"/>
  </w:style>
  <w:style w:type="character" w:customStyle="1" w:styleId="WW8Num11z6">
    <w:name w:val="WW8Num11z6"/>
    <w:rsid w:val="00142CCA"/>
  </w:style>
  <w:style w:type="character" w:customStyle="1" w:styleId="WW8Num11z7">
    <w:name w:val="WW8Num11z7"/>
    <w:rsid w:val="00142CCA"/>
  </w:style>
  <w:style w:type="character" w:customStyle="1" w:styleId="WW8Num11z8">
    <w:name w:val="WW8Num11z8"/>
    <w:rsid w:val="00142CCA"/>
  </w:style>
  <w:style w:type="character" w:customStyle="1" w:styleId="WW8Num1z2">
    <w:name w:val="WW8Num1z2"/>
    <w:rsid w:val="00142CCA"/>
    <w:rPr>
      <w:rFonts w:ascii="Wingdings" w:hAnsi="Wingdings" w:cs="Wingdings" w:hint="default"/>
    </w:rPr>
  </w:style>
  <w:style w:type="character" w:customStyle="1" w:styleId="WW8Num1z3">
    <w:name w:val="WW8Num1z3"/>
    <w:rsid w:val="00142CCA"/>
    <w:rPr>
      <w:rFonts w:ascii="Symbol" w:hAnsi="Symbol" w:cs="Symbol" w:hint="default"/>
    </w:rPr>
  </w:style>
  <w:style w:type="character" w:customStyle="1" w:styleId="WW8Num1z4">
    <w:name w:val="WW8Num1z4"/>
    <w:rsid w:val="00142CCA"/>
    <w:rPr>
      <w:rFonts w:ascii="Courier New" w:hAnsi="Courier New" w:cs="Courier New" w:hint="default"/>
    </w:rPr>
  </w:style>
  <w:style w:type="character" w:customStyle="1" w:styleId="WW8Num7z2">
    <w:name w:val="WW8Num7z2"/>
    <w:rsid w:val="00142CCA"/>
  </w:style>
  <w:style w:type="character" w:customStyle="1" w:styleId="WW8Num7z3">
    <w:name w:val="WW8Num7z3"/>
    <w:rsid w:val="00142CCA"/>
  </w:style>
  <w:style w:type="character" w:customStyle="1" w:styleId="WW8Num7z4">
    <w:name w:val="WW8Num7z4"/>
    <w:rsid w:val="00142CCA"/>
  </w:style>
  <w:style w:type="character" w:customStyle="1" w:styleId="WW8Num7z5">
    <w:name w:val="WW8Num7z5"/>
    <w:rsid w:val="00142CCA"/>
  </w:style>
  <w:style w:type="character" w:customStyle="1" w:styleId="WW8Num7z6">
    <w:name w:val="WW8Num7z6"/>
    <w:rsid w:val="00142CCA"/>
  </w:style>
  <w:style w:type="character" w:customStyle="1" w:styleId="WW8Num7z7">
    <w:name w:val="WW8Num7z7"/>
    <w:rsid w:val="00142CCA"/>
  </w:style>
  <w:style w:type="character" w:customStyle="1" w:styleId="WW8Num7z8">
    <w:name w:val="WW8Num7z8"/>
    <w:rsid w:val="00142CCA"/>
  </w:style>
  <w:style w:type="character" w:customStyle="1" w:styleId="WW8Num8z2">
    <w:name w:val="WW8Num8z2"/>
    <w:rsid w:val="00142CCA"/>
  </w:style>
  <w:style w:type="character" w:customStyle="1" w:styleId="WW8Num8z3">
    <w:name w:val="WW8Num8z3"/>
    <w:rsid w:val="00142CCA"/>
  </w:style>
  <w:style w:type="character" w:customStyle="1" w:styleId="WW8Num8z4">
    <w:name w:val="WW8Num8z4"/>
    <w:rsid w:val="00142CCA"/>
  </w:style>
  <w:style w:type="character" w:customStyle="1" w:styleId="WW8Num8z5">
    <w:name w:val="WW8Num8z5"/>
    <w:rsid w:val="00142CCA"/>
  </w:style>
  <w:style w:type="character" w:customStyle="1" w:styleId="WW8Num8z6">
    <w:name w:val="WW8Num8z6"/>
    <w:rsid w:val="00142CCA"/>
  </w:style>
  <w:style w:type="character" w:customStyle="1" w:styleId="WW8Num8z7">
    <w:name w:val="WW8Num8z7"/>
    <w:rsid w:val="00142CCA"/>
  </w:style>
  <w:style w:type="character" w:customStyle="1" w:styleId="WW8Num8z8">
    <w:name w:val="WW8Num8z8"/>
    <w:rsid w:val="00142CCA"/>
  </w:style>
  <w:style w:type="character" w:customStyle="1" w:styleId="WW8Num9z2">
    <w:name w:val="WW8Num9z2"/>
    <w:rsid w:val="00142CCA"/>
  </w:style>
  <w:style w:type="character" w:customStyle="1" w:styleId="WW8Num9z3">
    <w:name w:val="WW8Num9z3"/>
    <w:rsid w:val="00142CCA"/>
  </w:style>
  <w:style w:type="character" w:customStyle="1" w:styleId="WW8Num9z4">
    <w:name w:val="WW8Num9z4"/>
    <w:rsid w:val="00142CCA"/>
  </w:style>
  <w:style w:type="character" w:customStyle="1" w:styleId="WW8Num9z5">
    <w:name w:val="WW8Num9z5"/>
    <w:rsid w:val="00142CCA"/>
  </w:style>
  <w:style w:type="character" w:customStyle="1" w:styleId="WW8Num9z6">
    <w:name w:val="WW8Num9z6"/>
    <w:rsid w:val="00142CCA"/>
  </w:style>
  <w:style w:type="character" w:customStyle="1" w:styleId="WW8Num9z7">
    <w:name w:val="WW8Num9z7"/>
    <w:rsid w:val="00142CCA"/>
  </w:style>
  <w:style w:type="character" w:customStyle="1" w:styleId="WW8Num9z8">
    <w:name w:val="WW8Num9z8"/>
    <w:rsid w:val="00142CCA"/>
  </w:style>
  <w:style w:type="character" w:customStyle="1" w:styleId="WW8Num12z0">
    <w:name w:val="WW8Num12z0"/>
    <w:rsid w:val="00142CCA"/>
    <w:rPr>
      <w:rFonts w:ascii="Wingdings" w:hAnsi="Wingdings" w:cs="Wingdings" w:hint="default"/>
      <w:b/>
      <w:sz w:val="22"/>
    </w:rPr>
  </w:style>
  <w:style w:type="character" w:customStyle="1" w:styleId="WW8Num12z1">
    <w:name w:val="WW8Num12z1"/>
    <w:rsid w:val="00142CCA"/>
  </w:style>
  <w:style w:type="character" w:customStyle="1" w:styleId="WW8Num12z2">
    <w:name w:val="WW8Num12z2"/>
    <w:rsid w:val="00142CCA"/>
  </w:style>
  <w:style w:type="character" w:customStyle="1" w:styleId="WW8Num12z3">
    <w:name w:val="WW8Num12z3"/>
    <w:rsid w:val="00142CCA"/>
  </w:style>
  <w:style w:type="character" w:customStyle="1" w:styleId="WW8Num12z4">
    <w:name w:val="WW8Num12z4"/>
    <w:rsid w:val="00142CCA"/>
  </w:style>
  <w:style w:type="character" w:customStyle="1" w:styleId="WW8Num12z5">
    <w:name w:val="WW8Num12z5"/>
    <w:rsid w:val="00142CCA"/>
  </w:style>
  <w:style w:type="character" w:customStyle="1" w:styleId="WW8Num12z6">
    <w:name w:val="WW8Num12z6"/>
    <w:rsid w:val="00142CCA"/>
  </w:style>
  <w:style w:type="character" w:customStyle="1" w:styleId="WW8Num12z7">
    <w:name w:val="WW8Num12z7"/>
    <w:rsid w:val="00142CCA"/>
  </w:style>
  <w:style w:type="character" w:customStyle="1" w:styleId="WW8Num12z8">
    <w:name w:val="WW8Num12z8"/>
    <w:rsid w:val="00142CCA"/>
  </w:style>
  <w:style w:type="character" w:customStyle="1" w:styleId="WW8Num13z0">
    <w:name w:val="WW8Num13z0"/>
    <w:rsid w:val="00142CCA"/>
    <w:rPr>
      <w:rFonts w:ascii="Symbol" w:hAnsi="Symbol" w:cs="Symbol" w:hint="default"/>
    </w:rPr>
  </w:style>
  <w:style w:type="character" w:customStyle="1" w:styleId="WW8Num13z1">
    <w:name w:val="WW8Num13z1"/>
    <w:rsid w:val="00142CCA"/>
    <w:rPr>
      <w:rFonts w:ascii="Courier New" w:hAnsi="Courier New" w:cs="Courier New" w:hint="default"/>
    </w:rPr>
  </w:style>
  <w:style w:type="character" w:customStyle="1" w:styleId="WW8Num13z2">
    <w:name w:val="WW8Num13z2"/>
    <w:rsid w:val="00142CCA"/>
    <w:rPr>
      <w:rFonts w:ascii="Wingdings" w:hAnsi="Wingdings" w:cs="Wingdings" w:hint="default"/>
    </w:rPr>
  </w:style>
  <w:style w:type="character" w:customStyle="1" w:styleId="WW8Num14z0">
    <w:name w:val="WW8Num14z0"/>
    <w:rsid w:val="00142CCA"/>
    <w:rPr>
      <w:rFonts w:ascii="Symbol" w:eastAsia="Arial Unicode MS" w:hAnsi="Symbol" w:cs="OpenSymbol" w:hint="default"/>
      <w:color w:val="00000A"/>
      <w:sz w:val="22"/>
      <w:szCs w:val="22"/>
      <w:lang w:eastAsia="zh-CN" w:bidi="hi-IN"/>
    </w:rPr>
  </w:style>
  <w:style w:type="character" w:customStyle="1" w:styleId="WW8Num14z1">
    <w:name w:val="WW8Num14z1"/>
    <w:rsid w:val="00142CCA"/>
    <w:rPr>
      <w:rFonts w:ascii="OpenSymbol" w:hAnsi="OpenSymbol" w:cs="OpenSymbol" w:hint="default"/>
    </w:rPr>
  </w:style>
  <w:style w:type="character" w:customStyle="1" w:styleId="WW8Num14z3">
    <w:name w:val="WW8Num14z3"/>
    <w:rsid w:val="00142CCA"/>
    <w:rPr>
      <w:rFonts w:ascii="Symbol" w:hAnsi="Symbol" w:cs="OpenSymbol" w:hint="default"/>
    </w:rPr>
  </w:style>
  <w:style w:type="character" w:customStyle="1" w:styleId="WW8Num15z0">
    <w:name w:val="WW8Num15z0"/>
    <w:rsid w:val="00142CCA"/>
    <w:rPr>
      <w:rFonts w:ascii="Symbol" w:hAnsi="Symbol" w:cs="Symbol" w:hint="default"/>
    </w:rPr>
  </w:style>
  <w:style w:type="character" w:customStyle="1" w:styleId="WW8Num15z1">
    <w:name w:val="WW8Num15z1"/>
    <w:rsid w:val="00142CCA"/>
    <w:rPr>
      <w:rFonts w:ascii="Courier New" w:hAnsi="Courier New" w:cs="Courier New" w:hint="default"/>
    </w:rPr>
  </w:style>
  <w:style w:type="character" w:customStyle="1" w:styleId="WW8Num15z2">
    <w:name w:val="WW8Num15z2"/>
    <w:rsid w:val="00142CCA"/>
    <w:rPr>
      <w:rFonts w:ascii="Wingdings" w:hAnsi="Wingdings" w:cs="Wingdings" w:hint="default"/>
    </w:rPr>
  </w:style>
  <w:style w:type="character" w:customStyle="1" w:styleId="WW8Num16z0">
    <w:name w:val="WW8Num16z0"/>
    <w:rsid w:val="00142CCA"/>
    <w:rPr>
      <w:rFonts w:ascii="Symbol" w:hAnsi="Symbol" w:cs="Symbol" w:hint="default"/>
    </w:rPr>
  </w:style>
  <w:style w:type="character" w:customStyle="1" w:styleId="WW8Num16z1">
    <w:name w:val="WW8Num16z1"/>
    <w:rsid w:val="00142CCA"/>
    <w:rPr>
      <w:rFonts w:ascii="Courier New" w:hAnsi="Courier New" w:cs="Courier New" w:hint="default"/>
    </w:rPr>
  </w:style>
  <w:style w:type="character" w:customStyle="1" w:styleId="WW8Num16z2">
    <w:name w:val="WW8Num16z2"/>
    <w:rsid w:val="00142CCA"/>
    <w:rPr>
      <w:rFonts w:ascii="Wingdings" w:hAnsi="Wingdings" w:cs="Wingdings" w:hint="default"/>
    </w:rPr>
  </w:style>
  <w:style w:type="character" w:customStyle="1" w:styleId="WW8Num17z0">
    <w:name w:val="WW8Num17z0"/>
    <w:rsid w:val="00142CCA"/>
    <w:rPr>
      <w:rFonts w:ascii="Symbol" w:hAnsi="Symbol" w:cs="Symbol" w:hint="default"/>
    </w:rPr>
  </w:style>
  <w:style w:type="character" w:customStyle="1" w:styleId="WW8Num17z1">
    <w:name w:val="WW8Num17z1"/>
    <w:rsid w:val="00142CCA"/>
    <w:rPr>
      <w:rFonts w:ascii="Symbol" w:hAnsi="Symbol" w:cs="Symbol" w:hint="default"/>
      <w:color w:val="auto"/>
    </w:rPr>
  </w:style>
  <w:style w:type="character" w:customStyle="1" w:styleId="WW8Num17z2">
    <w:name w:val="WW8Num17z2"/>
    <w:rsid w:val="00142CCA"/>
    <w:rPr>
      <w:rFonts w:ascii="Wingdings" w:hAnsi="Wingdings" w:cs="Wingdings" w:hint="default"/>
    </w:rPr>
  </w:style>
  <w:style w:type="character" w:customStyle="1" w:styleId="WW8Num17z4">
    <w:name w:val="WW8Num17z4"/>
    <w:rsid w:val="00142CCA"/>
    <w:rPr>
      <w:rFonts w:ascii="Courier New" w:hAnsi="Courier New" w:cs="Courier New" w:hint="default"/>
    </w:rPr>
  </w:style>
  <w:style w:type="character" w:customStyle="1" w:styleId="WW8Num18z0">
    <w:name w:val="WW8Num18z0"/>
    <w:rsid w:val="00142CCA"/>
    <w:rPr>
      <w:rFonts w:ascii="Symbol" w:hAnsi="Symbol" w:cs="Symbol" w:hint="default"/>
      <w:sz w:val="22"/>
      <w:szCs w:val="22"/>
    </w:rPr>
  </w:style>
  <w:style w:type="character" w:customStyle="1" w:styleId="WW8Num18z1">
    <w:name w:val="WW8Num18z1"/>
    <w:rsid w:val="00142CCA"/>
    <w:rPr>
      <w:rFonts w:ascii="Courier New" w:hAnsi="Courier New" w:cs="Courier New" w:hint="default"/>
    </w:rPr>
  </w:style>
  <w:style w:type="character" w:customStyle="1" w:styleId="WW8Num18z2">
    <w:name w:val="WW8Num18z2"/>
    <w:rsid w:val="00142CCA"/>
    <w:rPr>
      <w:rFonts w:ascii="Wingdings" w:hAnsi="Wingdings" w:cs="Wingdings" w:hint="default"/>
    </w:rPr>
  </w:style>
  <w:style w:type="character" w:customStyle="1" w:styleId="WW8Num19z0">
    <w:name w:val="WW8Num19z0"/>
    <w:rsid w:val="00142CCA"/>
    <w:rPr>
      <w:rFonts w:ascii="Wingdings" w:hAnsi="Wingdings" w:cs="Wingdings" w:hint="default"/>
      <w:b/>
      <w:sz w:val="22"/>
      <w:szCs w:val="20"/>
      <w:lang w:val="en-GB"/>
    </w:rPr>
  </w:style>
  <w:style w:type="character" w:customStyle="1" w:styleId="WW8Num19z1">
    <w:name w:val="WW8Num19z1"/>
    <w:rsid w:val="00142CCA"/>
  </w:style>
  <w:style w:type="character" w:customStyle="1" w:styleId="WW8Num19z2">
    <w:name w:val="WW8Num19z2"/>
    <w:rsid w:val="00142CCA"/>
  </w:style>
  <w:style w:type="character" w:customStyle="1" w:styleId="WW8Num19z3">
    <w:name w:val="WW8Num19z3"/>
    <w:rsid w:val="00142CCA"/>
  </w:style>
  <w:style w:type="character" w:customStyle="1" w:styleId="WW8Num19z4">
    <w:name w:val="WW8Num19z4"/>
    <w:rsid w:val="00142CCA"/>
  </w:style>
  <w:style w:type="character" w:customStyle="1" w:styleId="WW8Num19z5">
    <w:name w:val="WW8Num19z5"/>
    <w:rsid w:val="00142CCA"/>
  </w:style>
  <w:style w:type="character" w:customStyle="1" w:styleId="WW8Num19z6">
    <w:name w:val="WW8Num19z6"/>
    <w:rsid w:val="00142CCA"/>
  </w:style>
  <w:style w:type="character" w:customStyle="1" w:styleId="WW8Num19z7">
    <w:name w:val="WW8Num19z7"/>
    <w:rsid w:val="00142CCA"/>
  </w:style>
  <w:style w:type="character" w:customStyle="1" w:styleId="WW8Num19z8">
    <w:name w:val="WW8Num19z8"/>
    <w:rsid w:val="00142CCA"/>
  </w:style>
  <w:style w:type="character" w:customStyle="1" w:styleId="WW8Num20z0">
    <w:name w:val="WW8Num20z0"/>
    <w:rsid w:val="00142CCA"/>
    <w:rPr>
      <w:rFonts w:ascii="Symbol" w:hAnsi="Symbol" w:cs="Symbol" w:hint="default"/>
    </w:rPr>
  </w:style>
  <w:style w:type="character" w:customStyle="1" w:styleId="WW8Num20z1">
    <w:name w:val="WW8Num20z1"/>
    <w:rsid w:val="00142CCA"/>
    <w:rPr>
      <w:rFonts w:ascii="Courier New" w:hAnsi="Courier New" w:cs="Courier New" w:hint="default"/>
    </w:rPr>
  </w:style>
  <w:style w:type="character" w:customStyle="1" w:styleId="WW8Num20z2">
    <w:name w:val="WW8Num20z2"/>
    <w:rsid w:val="00142CCA"/>
    <w:rPr>
      <w:rFonts w:ascii="Wingdings" w:hAnsi="Wingdings" w:cs="Wingdings" w:hint="default"/>
    </w:rPr>
  </w:style>
  <w:style w:type="character" w:customStyle="1" w:styleId="WW8Num21z0">
    <w:name w:val="WW8Num21z0"/>
    <w:rsid w:val="00142CCA"/>
    <w:rPr>
      <w:rFonts w:ascii="Symbol" w:hAnsi="Symbol" w:cs="Wingdings" w:hint="default"/>
      <w:b/>
      <w:sz w:val="22"/>
    </w:rPr>
  </w:style>
  <w:style w:type="character" w:customStyle="1" w:styleId="WW8Num21z1">
    <w:name w:val="WW8Num21z1"/>
    <w:rsid w:val="00142CCA"/>
  </w:style>
  <w:style w:type="character" w:customStyle="1" w:styleId="WW8Num21z2">
    <w:name w:val="WW8Num21z2"/>
    <w:rsid w:val="00142CCA"/>
  </w:style>
  <w:style w:type="character" w:customStyle="1" w:styleId="WW8Num21z3">
    <w:name w:val="WW8Num21z3"/>
    <w:rsid w:val="00142CCA"/>
  </w:style>
  <w:style w:type="character" w:customStyle="1" w:styleId="WW8Num21z4">
    <w:name w:val="WW8Num21z4"/>
    <w:rsid w:val="00142CCA"/>
  </w:style>
  <w:style w:type="character" w:customStyle="1" w:styleId="WW8Num21z5">
    <w:name w:val="WW8Num21z5"/>
    <w:rsid w:val="00142CCA"/>
  </w:style>
  <w:style w:type="character" w:customStyle="1" w:styleId="WW8Num21z6">
    <w:name w:val="WW8Num21z6"/>
    <w:rsid w:val="00142CCA"/>
  </w:style>
  <w:style w:type="character" w:customStyle="1" w:styleId="WW8Num21z7">
    <w:name w:val="WW8Num21z7"/>
    <w:rsid w:val="00142CCA"/>
  </w:style>
  <w:style w:type="character" w:customStyle="1" w:styleId="WW8Num21z8">
    <w:name w:val="WW8Num21z8"/>
    <w:rsid w:val="00142CCA"/>
  </w:style>
  <w:style w:type="character" w:customStyle="1" w:styleId="WW8Num3z3">
    <w:name w:val="WW8Num3z3"/>
    <w:rsid w:val="00142CCA"/>
    <w:rPr>
      <w:rFonts w:ascii="Symbol" w:hAnsi="Symbol" w:cs="Symbol" w:hint="default"/>
    </w:rPr>
  </w:style>
  <w:style w:type="character" w:customStyle="1" w:styleId="WW8Num4z2">
    <w:name w:val="WW8Num4z2"/>
    <w:rsid w:val="00142CCA"/>
    <w:rPr>
      <w:rFonts w:ascii="Wingdings" w:hAnsi="Wingdings" w:cs="Wingdings" w:hint="default"/>
    </w:rPr>
  </w:style>
  <w:style w:type="character" w:customStyle="1" w:styleId="WW8Num4z3">
    <w:name w:val="WW8Num4z3"/>
    <w:rsid w:val="00142CCA"/>
    <w:rPr>
      <w:rFonts w:ascii="Symbol" w:hAnsi="Symbol" w:cs="Symbol" w:hint="default"/>
    </w:rPr>
  </w:style>
  <w:style w:type="character" w:customStyle="1" w:styleId="WW8Num5z3">
    <w:name w:val="WW8Num5z3"/>
    <w:rsid w:val="00142CCA"/>
    <w:rPr>
      <w:rFonts w:ascii="Symbol" w:hAnsi="Symbol" w:cs="Symbol" w:hint="default"/>
    </w:rPr>
  </w:style>
  <w:style w:type="character" w:customStyle="1" w:styleId="WW8Num6z2">
    <w:name w:val="WW8Num6z2"/>
    <w:rsid w:val="00142CCA"/>
    <w:rPr>
      <w:rFonts w:ascii="Wingdings" w:hAnsi="Wingdings" w:cs="Wingdings" w:hint="default"/>
    </w:rPr>
  </w:style>
  <w:style w:type="character" w:customStyle="1" w:styleId="WW8Num13z3">
    <w:name w:val="WW8Num13z3"/>
    <w:rsid w:val="00142CCA"/>
    <w:rPr>
      <w:rFonts w:ascii="Symbol" w:hAnsi="Symbol" w:cs="Symbol" w:hint="default"/>
    </w:rPr>
  </w:style>
  <w:style w:type="character" w:customStyle="1" w:styleId="WW8Num13z4">
    <w:name w:val="WW8Num13z4"/>
    <w:rsid w:val="00142CCA"/>
    <w:rPr>
      <w:rFonts w:ascii="Courier New" w:hAnsi="Courier New" w:cs="Courier New" w:hint="default"/>
    </w:rPr>
  </w:style>
  <w:style w:type="character" w:customStyle="1" w:styleId="WW8Num18z3">
    <w:name w:val="WW8Num18z3"/>
    <w:rsid w:val="00142CCA"/>
    <w:rPr>
      <w:rFonts w:ascii="Symbol" w:hAnsi="Symbol" w:cs="Symbol" w:hint="default"/>
    </w:rPr>
  </w:style>
  <w:style w:type="character" w:customStyle="1" w:styleId="WW8Num20z3">
    <w:name w:val="WW8Num20z3"/>
    <w:rsid w:val="00142CCA"/>
    <w:rPr>
      <w:rFonts w:ascii="Symbol" w:hAnsi="Symbol" w:cs="Symbol" w:hint="default"/>
    </w:rPr>
  </w:style>
  <w:style w:type="character" w:customStyle="1" w:styleId="WW8Num20z4">
    <w:name w:val="WW8Num20z4"/>
    <w:rsid w:val="00142CCA"/>
    <w:rPr>
      <w:rFonts w:ascii="Courier New" w:hAnsi="Courier New" w:cs="Courier New" w:hint="default"/>
    </w:rPr>
  </w:style>
  <w:style w:type="character" w:customStyle="1" w:styleId="WW8Num22z0">
    <w:name w:val="WW8Num22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22z1">
    <w:name w:val="WW8Num22z1"/>
    <w:rsid w:val="00142CCA"/>
    <w:rPr>
      <w:rFonts w:ascii="Courier New" w:hAnsi="Courier New" w:cs="Courier New" w:hint="default"/>
    </w:rPr>
  </w:style>
  <w:style w:type="character" w:customStyle="1" w:styleId="WW8Num22z2">
    <w:name w:val="WW8Num22z2"/>
    <w:rsid w:val="00142CCA"/>
    <w:rPr>
      <w:rFonts w:ascii="Wingdings" w:hAnsi="Wingdings" w:cs="Wingdings" w:hint="default"/>
    </w:rPr>
  </w:style>
  <w:style w:type="character" w:customStyle="1" w:styleId="WW8Num22z3">
    <w:name w:val="WW8Num22z3"/>
    <w:rsid w:val="00142CCA"/>
    <w:rPr>
      <w:rFonts w:ascii="Symbol" w:hAnsi="Symbol" w:cs="Symbol" w:hint="default"/>
    </w:rPr>
  </w:style>
  <w:style w:type="character" w:customStyle="1" w:styleId="WW8Num23z0">
    <w:name w:val="WW8Num23z0"/>
    <w:rsid w:val="00142CCA"/>
    <w:rPr>
      <w:rFonts w:ascii="Wingdings" w:hAnsi="Wingdings" w:cs="Wingdings" w:hint="default"/>
      <w:color w:val="auto"/>
    </w:rPr>
  </w:style>
  <w:style w:type="character" w:customStyle="1" w:styleId="WW8Num23z2">
    <w:name w:val="WW8Num23z2"/>
    <w:rsid w:val="00142CCA"/>
    <w:rPr>
      <w:rFonts w:ascii="Wingdings" w:hAnsi="Wingdings" w:cs="Wingdings" w:hint="default"/>
    </w:rPr>
  </w:style>
  <w:style w:type="character" w:customStyle="1" w:styleId="WW8Num23z3">
    <w:name w:val="WW8Num23z3"/>
    <w:rsid w:val="00142CCA"/>
    <w:rPr>
      <w:rFonts w:ascii="Symbol" w:hAnsi="Symbol" w:cs="Symbol" w:hint="default"/>
    </w:rPr>
  </w:style>
  <w:style w:type="character" w:customStyle="1" w:styleId="WW8Num23z4">
    <w:name w:val="WW8Num23z4"/>
    <w:rsid w:val="00142CCA"/>
    <w:rPr>
      <w:rFonts w:ascii="Courier New" w:hAnsi="Courier New" w:cs="Courier New" w:hint="default"/>
    </w:rPr>
  </w:style>
  <w:style w:type="character" w:customStyle="1" w:styleId="WW8Num24z0">
    <w:name w:val="WW8Num24z0"/>
    <w:rsid w:val="00142CCA"/>
    <w:rPr>
      <w:rFonts w:ascii="Wingdings" w:hAnsi="Wingdings" w:cs="Wingdings" w:hint="default"/>
    </w:rPr>
  </w:style>
  <w:style w:type="character" w:customStyle="1" w:styleId="WW8Num24z1">
    <w:name w:val="WW8Num24z1"/>
    <w:rsid w:val="00142CCA"/>
    <w:rPr>
      <w:rFonts w:ascii="Courier New" w:hAnsi="Courier New" w:cs="Courier New" w:hint="default"/>
    </w:rPr>
  </w:style>
  <w:style w:type="character" w:customStyle="1" w:styleId="WW8Num24z3">
    <w:name w:val="WW8Num24z3"/>
    <w:rsid w:val="00142CCA"/>
    <w:rPr>
      <w:rFonts w:ascii="Symbol" w:hAnsi="Symbol" w:cs="Symbol" w:hint="default"/>
    </w:rPr>
  </w:style>
  <w:style w:type="character" w:customStyle="1" w:styleId="WW8Num25z0">
    <w:name w:val="WW8Num25z0"/>
    <w:rsid w:val="00142CCA"/>
    <w:rPr>
      <w:rFonts w:ascii="Symbol" w:hAnsi="Symbol" w:cs="Symbol" w:hint="default"/>
      <w:sz w:val="22"/>
      <w:szCs w:val="22"/>
    </w:rPr>
  </w:style>
  <w:style w:type="character" w:customStyle="1" w:styleId="WW8Num25z1">
    <w:name w:val="WW8Num25z1"/>
    <w:rsid w:val="00142CCA"/>
    <w:rPr>
      <w:rFonts w:ascii="Courier New" w:hAnsi="Courier New" w:cs="Courier New" w:hint="default"/>
    </w:rPr>
  </w:style>
  <w:style w:type="character" w:customStyle="1" w:styleId="WW8Num25z2">
    <w:name w:val="WW8Num25z2"/>
    <w:rsid w:val="00142CCA"/>
    <w:rPr>
      <w:rFonts w:ascii="Wingdings" w:hAnsi="Wingdings" w:cs="Wingdings" w:hint="default"/>
    </w:rPr>
  </w:style>
  <w:style w:type="character" w:customStyle="1" w:styleId="WW8Num26z0">
    <w:name w:val="WW8Num26z0"/>
    <w:rsid w:val="00142CCA"/>
    <w:rPr>
      <w:rFonts w:ascii="Wingdings" w:hAnsi="Wingdings" w:cs="Wingdings" w:hint="default"/>
    </w:rPr>
  </w:style>
  <w:style w:type="character" w:customStyle="1" w:styleId="WW8Num26z1">
    <w:name w:val="WW8Num26z1"/>
    <w:rsid w:val="00142CCA"/>
    <w:rPr>
      <w:rFonts w:ascii="Courier New" w:hAnsi="Courier New" w:cs="Courier New" w:hint="default"/>
    </w:rPr>
  </w:style>
  <w:style w:type="character" w:customStyle="1" w:styleId="WW8Num26z3">
    <w:name w:val="WW8Num26z3"/>
    <w:rsid w:val="00142CCA"/>
    <w:rPr>
      <w:rFonts w:ascii="Symbol" w:hAnsi="Symbol" w:cs="Symbol" w:hint="default"/>
    </w:rPr>
  </w:style>
  <w:style w:type="character" w:customStyle="1" w:styleId="WW8Num27z0">
    <w:name w:val="WW8Num27z0"/>
    <w:rsid w:val="00142CCA"/>
    <w:rPr>
      <w:rFonts w:ascii="Wingdings" w:hAnsi="Wingdings" w:cs="Wingdings" w:hint="default"/>
      <w:sz w:val="22"/>
      <w:szCs w:val="22"/>
      <w:lang w:val="en-GB"/>
    </w:rPr>
  </w:style>
  <w:style w:type="character" w:customStyle="1" w:styleId="WW8Num27z1">
    <w:name w:val="WW8Num27z1"/>
    <w:rsid w:val="00142CCA"/>
    <w:rPr>
      <w:rFonts w:ascii="Courier New" w:hAnsi="Courier New" w:cs="Courier New" w:hint="default"/>
    </w:rPr>
  </w:style>
  <w:style w:type="character" w:customStyle="1" w:styleId="WW8Num27z3">
    <w:name w:val="WW8Num27z3"/>
    <w:rsid w:val="00142CCA"/>
    <w:rPr>
      <w:rFonts w:ascii="Symbol" w:hAnsi="Symbol" w:cs="Symbol" w:hint="default"/>
    </w:rPr>
  </w:style>
  <w:style w:type="character" w:customStyle="1" w:styleId="WW8Num28z0">
    <w:name w:val="WW8Num28z0"/>
    <w:rsid w:val="00142CCA"/>
    <w:rPr>
      <w:rFonts w:ascii="Symbol" w:hAnsi="Symbol" w:cs="Symbol" w:hint="default"/>
      <w:color w:val="auto"/>
    </w:rPr>
  </w:style>
  <w:style w:type="character" w:customStyle="1" w:styleId="WW8Num28z1">
    <w:name w:val="WW8Num28z1"/>
    <w:rsid w:val="00142CCA"/>
    <w:rPr>
      <w:rFonts w:ascii="Courier New" w:hAnsi="Courier New" w:cs="Courier New" w:hint="default"/>
    </w:rPr>
  </w:style>
  <w:style w:type="character" w:customStyle="1" w:styleId="WW8Num28z2">
    <w:name w:val="WW8Num28z2"/>
    <w:rsid w:val="00142CCA"/>
    <w:rPr>
      <w:rFonts w:ascii="Wingdings" w:hAnsi="Wingdings" w:cs="Wingdings" w:hint="default"/>
    </w:rPr>
  </w:style>
  <w:style w:type="character" w:customStyle="1" w:styleId="WW8Num28z3">
    <w:name w:val="WW8Num28z3"/>
    <w:rsid w:val="00142CCA"/>
    <w:rPr>
      <w:rFonts w:ascii="Symbol" w:hAnsi="Symbol" w:cs="Symbol" w:hint="default"/>
    </w:rPr>
  </w:style>
  <w:style w:type="character" w:customStyle="1" w:styleId="WW8Num29z0">
    <w:name w:val="WW8Num29z0"/>
    <w:rsid w:val="00142CCA"/>
    <w:rPr>
      <w:rFonts w:ascii="Wingdings" w:hAnsi="Wingdings" w:cs="Wingdings" w:hint="default"/>
    </w:rPr>
  </w:style>
  <w:style w:type="character" w:customStyle="1" w:styleId="WW8Num29z1">
    <w:name w:val="WW8Num29z1"/>
    <w:rsid w:val="00142CCA"/>
    <w:rPr>
      <w:rFonts w:ascii="Courier New" w:hAnsi="Courier New" w:cs="Courier New" w:hint="default"/>
    </w:rPr>
  </w:style>
  <w:style w:type="character" w:customStyle="1" w:styleId="WW8Num29z3">
    <w:name w:val="WW8Num29z3"/>
    <w:rsid w:val="00142CCA"/>
    <w:rPr>
      <w:rFonts w:ascii="Symbol" w:hAnsi="Symbol" w:cs="Symbol" w:hint="default"/>
    </w:rPr>
  </w:style>
  <w:style w:type="character" w:customStyle="1" w:styleId="WW8Num30z0">
    <w:name w:val="WW8Num30z0"/>
    <w:rsid w:val="00142CCA"/>
    <w:rPr>
      <w:rFonts w:ascii="Symbol" w:hAnsi="Symbol" w:cs="Symbol" w:hint="default"/>
      <w:sz w:val="22"/>
      <w:szCs w:val="22"/>
    </w:rPr>
  </w:style>
  <w:style w:type="character" w:customStyle="1" w:styleId="WW8Num30z1">
    <w:name w:val="WW8Num30z1"/>
    <w:rsid w:val="00142CCA"/>
    <w:rPr>
      <w:rFonts w:ascii="Courier New" w:hAnsi="Courier New" w:cs="Courier New" w:hint="default"/>
    </w:rPr>
  </w:style>
  <w:style w:type="character" w:customStyle="1" w:styleId="WW8Num30z2">
    <w:name w:val="WW8Num30z2"/>
    <w:rsid w:val="00142CCA"/>
    <w:rPr>
      <w:rFonts w:ascii="Wingdings" w:hAnsi="Wingdings" w:cs="Wingdings" w:hint="default"/>
    </w:rPr>
  </w:style>
  <w:style w:type="character" w:customStyle="1" w:styleId="WW8Num31z0">
    <w:name w:val="WW8Num31z0"/>
    <w:rsid w:val="00142CCA"/>
    <w:rPr>
      <w:rFonts w:ascii="Wingdings" w:hAnsi="Wingdings" w:cs="Wingdings" w:hint="default"/>
    </w:rPr>
  </w:style>
  <w:style w:type="character" w:customStyle="1" w:styleId="WW8Num31z1">
    <w:name w:val="WW8Num31z1"/>
    <w:rsid w:val="00142CCA"/>
    <w:rPr>
      <w:rFonts w:ascii="Courier New" w:hAnsi="Courier New" w:cs="Courier New" w:hint="default"/>
    </w:rPr>
  </w:style>
  <w:style w:type="character" w:customStyle="1" w:styleId="WW8Num31z3">
    <w:name w:val="WW8Num31z3"/>
    <w:rsid w:val="00142CCA"/>
    <w:rPr>
      <w:rFonts w:ascii="Symbol" w:hAnsi="Symbol" w:cs="Symbol" w:hint="default"/>
    </w:rPr>
  </w:style>
  <w:style w:type="character" w:customStyle="1" w:styleId="WW8Num32z0">
    <w:name w:val="WW8Num32z0"/>
    <w:rsid w:val="00142CCA"/>
    <w:rPr>
      <w:rFonts w:ascii="Wingdings" w:hAnsi="Wingdings" w:cs="Wingdings" w:hint="default"/>
    </w:rPr>
  </w:style>
  <w:style w:type="character" w:customStyle="1" w:styleId="WW8Num32z1">
    <w:name w:val="WW8Num32z1"/>
    <w:rsid w:val="00142CCA"/>
    <w:rPr>
      <w:rFonts w:ascii="Courier New" w:hAnsi="Courier New" w:cs="Courier New" w:hint="default"/>
    </w:rPr>
  </w:style>
  <w:style w:type="character" w:customStyle="1" w:styleId="WW8Num32z3">
    <w:name w:val="WW8Num32z3"/>
    <w:rsid w:val="00142CCA"/>
    <w:rPr>
      <w:rFonts w:ascii="Symbol" w:hAnsi="Symbol" w:cs="Symbol" w:hint="default"/>
    </w:rPr>
  </w:style>
  <w:style w:type="character" w:customStyle="1" w:styleId="WW8Num33z0">
    <w:name w:val="WW8Num33z0"/>
    <w:rsid w:val="00142CCA"/>
    <w:rPr>
      <w:rFonts w:ascii="Symbol" w:hAnsi="Symbol" w:cs="Symbol" w:hint="default"/>
      <w:color w:val="auto"/>
    </w:rPr>
  </w:style>
  <w:style w:type="character" w:customStyle="1" w:styleId="WW8Num33z1">
    <w:name w:val="WW8Num33z1"/>
    <w:rsid w:val="00142CCA"/>
    <w:rPr>
      <w:rFonts w:ascii="Courier New" w:hAnsi="Courier New" w:cs="Courier New" w:hint="default"/>
    </w:rPr>
  </w:style>
  <w:style w:type="character" w:customStyle="1" w:styleId="WW8Num33z2">
    <w:name w:val="WW8Num33z2"/>
    <w:rsid w:val="00142CCA"/>
    <w:rPr>
      <w:rFonts w:ascii="Wingdings" w:hAnsi="Wingdings" w:cs="Wingdings" w:hint="default"/>
    </w:rPr>
  </w:style>
  <w:style w:type="character" w:customStyle="1" w:styleId="WW8Num33z3">
    <w:name w:val="WW8Num33z3"/>
    <w:rsid w:val="00142CCA"/>
    <w:rPr>
      <w:rFonts w:ascii="Symbol" w:hAnsi="Symbol" w:cs="Symbol" w:hint="default"/>
    </w:rPr>
  </w:style>
  <w:style w:type="character" w:customStyle="1" w:styleId="WW8Num34z0">
    <w:name w:val="WW8Num34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34z2">
    <w:name w:val="WW8Num34z2"/>
    <w:rsid w:val="00142CCA"/>
    <w:rPr>
      <w:rFonts w:ascii="Wingdings" w:hAnsi="Wingdings" w:cs="Wingdings" w:hint="default"/>
    </w:rPr>
  </w:style>
  <w:style w:type="character" w:customStyle="1" w:styleId="WW8Num34z3">
    <w:name w:val="WW8Num34z3"/>
    <w:rsid w:val="00142CCA"/>
    <w:rPr>
      <w:rFonts w:ascii="Symbol" w:hAnsi="Symbol" w:cs="Symbol" w:hint="default"/>
    </w:rPr>
  </w:style>
  <w:style w:type="character" w:customStyle="1" w:styleId="WW8Num34z4">
    <w:name w:val="WW8Num34z4"/>
    <w:rsid w:val="00142CCA"/>
    <w:rPr>
      <w:rFonts w:ascii="Courier New" w:hAnsi="Courier New" w:cs="Courier New" w:hint="default"/>
    </w:rPr>
  </w:style>
  <w:style w:type="character" w:customStyle="1" w:styleId="WW8Num35z0">
    <w:name w:val="WW8Num35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35z1">
    <w:name w:val="WW8Num35z1"/>
    <w:rsid w:val="00142CCA"/>
    <w:rPr>
      <w:rFonts w:ascii="Courier New" w:hAnsi="Courier New" w:cs="Courier New" w:hint="default"/>
    </w:rPr>
  </w:style>
  <w:style w:type="character" w:customStyle="1" w:styleId="WW8Num35z2">
    <w:name w:val="WW8Num35z2"/>
    <w:rsid w:val="00142CCA"/>
    <w:rPr>
      <w:rFonts w:ascii="Wingdings" w:hAnsi="Wingdings" w:cs="Wingdings" w:hint="default"/>
    </w:rPr>
  </w:style>
  <w:style w:type="character" w:customStyle="1" w:styleId="WW8Num35z3">
    <w:name w:val="WW8Num35z3"/>
    <w:rsid w:val="00142CCA"/>
    <w:rPr>
      <w:rFonts w:ascii="Symbol" w:hAnsi="Symbol" w:cs="Symbol" w:hint="default"/>
    </w:rPr>
  </w:style>
  <w:style w:type="character" w:customStyle="1" w:styleId="WW8Num36z0">
    <w:name w:val="WW8Num36z0"/>
    <w:rsid w:val="00142CCA"/>
    <w:rPr>
      <w:rFonts w:ascii="Wingdings" w:hAnsi="Wingdings" w:cs="Wingdings" w:hint="default"/>
    </w:rPr>
  </w:style>
  <w:style w:type="character" w:customStyle="1" w:styleId="WW8Num36z1">
    <w:name w:val="WW8Num36z1"/>
    <w:rsid w:val="00142CCA"/>
    <w:rPr>
      <w:rFonts w:ascii="Courier New" w:hAnsi="Courier New" w:cs="Courier New" w:hint="default"/>
    </w:rPr>
  </w:style>
  <w:style w:type="character" w:customStyle="1" w:styleId="WW8Num36z3">
    <w:name w:val="WW8Num36z3"/>
    <w:rsid w:val="00142CCA"/>
    <w:rPr>
      <w:rFonts w:ascii="Symbol" w:hAnsi="Symbol" w:cs="Symbol" w:hint="default"/>
    </w:rPr>
  </w:style>
  <w:style w:type="character" w:customStyle="1" w:styleId="WW8Num37z0">
    <w:name w:val="WW8Num37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37z1">
    <w:name w:val="WW8Num37z1"/>
    <w:rsid w:val="00142CCA"/>
    <w:rPr>
      <w:rFonts w:ascii="Wingdings" w:hAnsi="Wingdings" w:cs="Wingdings" w:hint="default"/>
      <w:color w:val="auto"/>
    </w:rPr>
  </w:style>
  <w:style w:type="character" w:customStyle="1" w:styleId="WW8Num37z2">
    <w:name w:val="WW8Num37z2"/>
    <w:rsid w:val="00142CCA"/>
    <w:rPr>
      <w:rFonts w:ascii="Wingdings" w:hAnsi="Wingdings" w:cs="Wingdings" w:hint="default"/>
    </w:rPr>
  </w:style>
  <w:style w:type="character" w:customStyle="1" w:styleId="WW8Num37z3">
    <w:name w:val="WW8Num37z3"/>
    <w:rsid w:val="00142CCA"/>
    <w:rPr>
      <w:rFonts w:ascii="Symbol" w:hAnsi="Symbol" w:cs="Symbol" w:hint="default"/>
    </w:rPr>
  </w:style>
  <w:style w:type="character" w:customStyle="1" w:styleId="WW8Num37z4">
    <w:name w:val="WW8Num37z4"/>
    <w:rsid w:val="00142CCA"/>
    <w:rPr>
      <w:rFonts w:ascii="Courier New" w:hAnsi="Courier New" w:cs="Courier New" w:hint="default"/>
    </w:rPr>
  </w:style>
  <w:style w:type="character" w:customStyle="1" w:styleId="WW8Num38z0">
    <w:name w:val="WW8Num38z0"/>
    <w:rsid w:val="00142CCA"/>
    <w:rPr>
      <w:rFonts w:ascii="Symbol" w:hAnsi="Symbol" w:cs="Times New Roman" w:hint="default"/>
    </w:rPr>
  </w:style>
  <w:style w:type="character" w:customStyle="1" w:styleId="WW8Num39z0">
    <w:name w:val="WW8Num39z0"/>
    <w:rsid w:val="00142CCA"/>
    <w:rPr>
      <w:rFonts w:ascii="Wingdings" w:hAnsi="Wingdings" w:cs="Wingdings" w:hint="default"/>
    </w:rPr>
  </w:style>
  <w:style w:type="character" w:customStyle="1" w:styleId="WW8Num39z1">
    <w:name w:val="WW8Num39z1"/>
    <w:rsid w:val="00142CCA"/>
    <w:rPr>
      <w:rFonts w:ascii="Courier New" w:hAnsi="Courier New" w:cs="Courier New" w:hint="default"/>
    </w:rPr>
  </w:style>
  <w:style w:type="character" w:customStyle="1" w:styleId="WW8Num39z3">
    <w:name w:val="WW8Num39z3"/>
    <w:rsid w:val="00142CCA"/>
    <w:rPr>
      <w:rFonts w:ascii="Symbol" w:hAnsi="Symbol" w:cs="Symbol" w:hint="default"/>
    </w:rPr>
  </w:style>
  <w:style w:type="character" w:customStyle="1" w:styleId="WW8Num40z0">
    <w:name w:val="WW8Num40z0"/>
    <w:rsid w:val="00142CCA"/>
    <w:rPr>
      <w:rFonts w:ascii="Symbol" w:hAnsi="Symbol" w:cs="Symbol" w:hint="default"/>
    </w:rPr>
  </w:style>
  <w:style w:type="character" w:customStyle="1" w:styleId="WW8Num40z1">
    <w:name w:val="WW8Num40z1"/>
    <w:rsid w:val="00142CCA"/>
    <w:rPr>
      <w:rFonts w:ascii="Courier New" w:hAnsi="Courier New" w:cs="Courier New" w:hint="default"/>
    </w:rPr>
  </w:style>
  <w:style w:type="character" w:customStyle="1" w:styleId="WW8Num40z2">
    <w:name w:val="WW8Num40z2"/>
    <w:rsid w:val="00142CCA"/>
    <w:rPr>
      <w:rFonts w:ascii="Wingdings" w:hAnsi="Wingdings" w:cs="Wingdings" w:hint="default"/>
    </w:rPr>
  </w:style>
  <w:style w:type="character" w:customStyle="1" w:styleId="WW8Num41z0">
    <w:name w:val="WW8Num41z0"/>
    <w:rsid w:val="00142CCA"/>
    <w:rPr>
      <w:rFonts w:ascii="Symbol" w:hAnsi="Symbol" w:cs="Symbol" w:hint="default"/>
    </w:rPr>
  </w:style>
  <w:style w:type="character" w:customStyle="1" w:styleId="WW8Num41z1">
    <w:name w:val="WW8Num41z1"/>
    <w:rsid w:val="00142CCA"/>
    <w:rPr>
      <w:rFonts w:ascii="Courier New" w:hAnsi="Courier New" w:cs="Courier New" w:hint="default"/>
    </w:rPr>
  </w:style>
  <w:style w:type="character" w:customStyle="1" w:styleId="WW8Num41z2">
    <w:name w:val="WW8Num41z2"/>
    <w:rsid w:val="00142CCA"/>
    <w:rPr>
      <w:rFonts w:ascii="Wingdings" w:hAnsi="Wingdings" w:cs="Wingdings" w:hint="default"/>
    </w:rPr>
  </w:style>
  <w:style w:type="character" w:customStyle="1" w:styleId="WW8Num42z0">
    <w:name w:val="WW8Num42z0"/>
    <w:rsid w:val="00142CCA"/>
    <w:rPr>
      <w:rFonts w:ascii="Wingdings" w:hAnsi="Wingdings" w:cs="Wingdings" w:hint="default"/>
    </w:rPr>
  </w:style>
  <w:style w:type="character" w:customStyle="1" w:styleId="WW8Num42z1">
    <w:name w:val="WW8Num42z1"/>
    <w:rsid w:val="00142CCA"/>
    <w:rPr>
      <w:rFonts w:ascii="Courier New" w:hAnsi="Courier New" w:cs="Courier New" w:hint="default"/>
    </w:rPr>
  </w:style>
  <w:style w:type="character" w:customStyle="1" w:styleId="WW8Num42z3">
    <w:name w:val="WW8Num42z3"/>
    <w:rsid w:val="00142CCA"/>
    <w:rPr>
      <w:rFonts w:ascii="Symbol" w:hAnsi="Symbol" w:cs="Symbol" w:hint="default"/>
    </w:rPr>
  </w:style>
  <w:style w:type="character" w:customStyle="1" w:styleId="WW8Num43z0">
    <w:name w:val="WW8Num43z0"/>
    <w:rsid w:val="00142CCA"/>
    <w:rPr>
      <w:rFonts w:ascii="Wingdings" w:hAnsi="Wingdings" w:cs="Wingdings" w:hint="default"/>
    </w:rPr>
  </w:style>
  <w:style w:type="character" w:customStyle="1" w:styleId="WW8Num43z1">
    <w:name w:val="WW8Num43z1"/>
    <w:rsid w:val="00142CCA"/>
    <w:rPr>
      <w:rFonts w:ascii="Courier New" w:hAnsi="Courier New" w:cs="Courier New" w:hint="default"/>
    </w:rPr>
  </w:style>
  <w:style w:type="character" w:customStyle="1" w:styleId="WW8Num43z3">
    <w:name w:val="WW8Num43z3"/>
    <w:rsid w:val="00142CCA"/>
    <w:rPr>
      <w:rFonts w:ascii="Symbol" w:hAnsi="Symbol" w:cs="Symbol" w:hint="default"/>
    </w:rPr>
  </w:style>
  <w:style w:type="character" w:customStyle="1" w:styleId="WW8Num44z0">
    <w:name w:val="WW8Num44z0"/>
    <w:rsid w:val="00142CCA"/>
    <w:rPr>
      <w:rFonts w:ascii="Symbol" w:hAnsi="Symbol" w:cs="Symbol" w:hint="default"/>
      <w:sz w:val="20"/>
    </w:rPr>
  </w:style>
  <w:style w:type="character" w:customStyle="1" w:styleId="WW8Num45z0">
    <w:name w:val="WW8Num45z0"/>
    <w:rsid w:val="00142CCA"/>
    <w:rPr>
      <w:rFonts w:ascii="Wingdings" w:hAnsi="Wingdings" w:cs="Wingdings" w:hint="default"/>
      <w:sz w:val="22"/>
      <w:szCs w:val="22"/>
    </w:rPr>
  </w:style>
  <w:style w:type="character" w:customStyle="1" w:styleId="WW8Num45z1">
    <w:name w:val="WW8Num45z1"/>
    <w:rsid w:val="00142CCA"/>
    <w:rPr>
      <w:rFonts w:ascii="Courier New" w:hAnsi="Courier New" w:cs="Courier New" w:hint="default"/>
    </w:rPr>
  </w:style>
  <w:style w:type="character" w:customStyle="1" w:styleId="WW8Num45z3">
    <w:name w:val="WW8Num45z3"/>
    <w:rsid w:val="00142CCA"/>
    <w:rPr>
      <w:rFonts w:ascii="Symbol" w:hAnsi="Symbol" w:cs="Symbol" w:hint="default"/>
    </w:rPr>
  </w:style>
  <w:style w:type="character" w:customStyle="1" w:styleId="WW8Num46z0">
    <w:name w:val="WW8Num46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46z1">
    <w:name w:val="WW8Num46z1"/>
    <w:rsid w:val="00142CCA"/>
    <w:rPr>
      <w:rFonts w:ascii="Courier New" w:hAnsi="Courier New" w:cs="Courier New" w:hint="default"/>
    </w:rPr>
  </w:style>
  <w:style w:type="character" w:customStyle="1" w:styleId="WW8Num46z2">
    <w:name w:val="WW8Num46z2"/>
    <w:rsid w:val="00142CCA"/>
    <w:rPr>
      <w:rFonts w:ascii="Wingdings" w:hAnsi="Wingdings" w:cs="Wingdings" w:hint="default"/>
    </w:rPr>
  </w:style>
  <w:style w:type="character" w:customStyle="1" w:styleId="WW8Num46z3">
    <w:name w:val="WW8Num46z3"/>
    <w:rsid w:val="00142CCA"/>
    <w:rPr>
      <w:rFonts w:ascii="Symbol" w:hAnsi="Symbol" w:cs="Symbol" w:hint="default"/>
    </w:rPr>
  </w:style>
  <w:style w:type="character" w:customStyle="1" w:styleId="WW8Num47z0">
    <w:name w:val="WW8Num47z0"/>
    <w:rsid w:val="00142CCA"/>
    <w:rPr>
      <w:rFonts w:ascii="Symbol" w:hAnsi="Symbol" w:cs="Symbol" w:hint="default"/>
    </w:rPr>
  </w:style>
  <w:style w:type="character" w:customStyle="1" w:styleId="WW8Num47z1">
    <w:name w:val="WW8Num47z1"/>
    <w:rsid w:val="00142CCA"/>
    <w:rPr>
      <w:rFonts w:ascii="Courier New" w:hAnsi="Courier New" w:cs="Courier New" w:hint="default"/>
    </w:rPr>
  </w:style>
  <w:style w:type="character" w:customStyle="1" w:styleId="WW8Num47z2">
    <w:name w:val="WW8Num47z2"/>
    <w:rsid w:val="00142CCA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142CCA"/>
  </w:style>
  <w:style w:type="character" w:styleId="PageNumber">
    <w:name w:val="page number"/>
    <w:basedOn w:val="WW-DefaultParagraphFont"/>
    <w:rsid w:val="00142CCA"/>
  </w:style>
  <w:style w:type="character" w:customStyle="1" w:styleId="apple-style-span">
    <w:name w:val="apple-style-span"/>
    <w:basedOn w:val="WW-DefaultParagraphFont"/>
    <w:rsid w:val="00142CCA"/>
  </w:style>
  <w:style w:type="character" w:styleId="Hyperlink">
    <w:name w:val="Hyperlink"/>
    <w:rsid w:val="00142CCA"/>
    <w:rPr>
      <w:color w:val="0000FF"/>
      <w:u w:val="single"/>
    </w:rPr>
  </w:style>
  <w:style w:type="character" w:customStyle="1" w:styleId="Style1Char">
    <w:name w:val="Style1 Char"/>
    <w:rsid w:val="00142CCA"/>
    <w:rPr>
      <w:b/>
      <w:bCs/>
      <w:sz w:val="22"/>
      <w:szCs w:val="22"/>
      <w:lang w:val="en-GB"/>
    </w:rPr>
  </w:style>
  <w:style w:type="character" w:styleId="HTMLTypewriter">
    <w:name w:val="HTML Typewriter"/>
    <w:rsid w:val="00142CCA"/>
    <w:rPr>
      <w:rFonts w:ascii="Courier New" w:eastAsia="Arial Unicode MS" w:hAnsi="Courier New" w:cs="Arial Unicode MS"/>
      <w:sz w:val="20"/>
      <w:szCs w:val="20"/>
    </w:rPr>
  </w:style>
  <w:style w:type="character" w:customStyle="1" w:styleId="Bullets">
    <w:name w:val="Bullets"/>
    <w:rsid w:val="00142CC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42CCA"/>
  </w:style>
  <w:style w:type="paragraph" w:customStyle="1" w:styleId="Heading">
    <w:name w:val="Heading"/>
    <w:basedOn w:val="Normal"/>
    <w:next w:val="BodyText"/>
    <w:rsid w:val="00142CCA"/>
    <w:pPr>
      <w:keepNext/>
      <w:widowControl w:val="0"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rsid w:val="00142CCA"/>
    <w:pPr>
      <w:spacing w:after="120"/>
    </w:pPr>
  </w:style>
  <w:style w:type="paragraph" w:styleId="List">
    <w:name w:val="List"/>
    <w:basedOn w:val="BodyText"/>
    <w:rsid w:val="00142CCA"/>
    <w:rPr>
      <w:rFonts w:cs="Lohit Devanagari"/>
    </w:rPr>
  </w:style>
  <w:style w:type="paragraph" w:styleId="Caption">
    <w:name w:val="caption"/>
    <w:basedOn w:val="Normal"/>
    <w:qFormat/>
    <w:rsid w:val="00142CC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142CCA"/>
    <w:pPr>
      <w:suppressLineNumbers/>
    </w:pPr>
    <w:rPr>
      <w:rFonts w:cs="Lohit Devanagari"/>
    </w:rPr>
  </w:style>
  <w:style w:type="paragraph" w:styleId="Header">
    <w:name w:val="header"/>
    <w:basedOn w:val="Normal"/>
    <w:rsid w:val="00142C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CC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42CCA"/>
    <w:pPr>
      <w:ind w:right="-210"/>
    </w:pPr>
    <w:rPr>
      <w:sz w:val="20"/>
      <w:szCs w:val="20"/>
    </w:rPr>
  </w:style>
  <w:style w:type="paragraph" w:styleId="ListParagraph">
    <w:name w:val="List Paragraph"/>
    <w:basedOn w:val="Normal"/>
    <w:qFormat/>
    <w:rsid w:val="00142CCA"/>
    <w:pPr>
      <w:ind w:left="720"/>
    </w:pPr>
    <w:rPr>
      <w:sz w:val="20"/>
      <w:szCs w:val="20"/>
    </w:rPr>
  </w:style>
  <w:style w:type="paragraph" w:customStyle="1" w:styleId="Style1">
    <w:name w:val="Style1"/>
    <w:basedOn w:val="Normal"/>
    <w:rsid w:val="00142CCA"/>
    <w:pPr>
      <w:keepLines/>
    </w:pPr>
    <w:rPr>
      <w:b/>
      <w:bCs/>
      <w:sz w:val="22"/>
      <w:szCs w:val="22"/>
      <w:lang w:val="en-GB"/>
    </w:rPr>
  </w:style>
  <w:style w:type="paragraph" w:customStyle="1" w:styleId="TableContents">
    <w:name w:val="Table Contents"/>
    <w:basedOn w:val="Normal"/>
    <w:rsid w:val="00142CCA"/>
    <w:pPr>
      <w:suppressLineNumbers/>
    </w:pPr>
  </w:style>
  <w:style w:type="paragraph" w:customStyle="1" w:styleId="TableHeading">
    <w:name w:val="Table Heading"/>
    <w:basedOn w:val="TableContents"/>
    <w:rsid w:val="00142CCA"/>
    <w:pPr>
      <w:jc w:val="center"/>
    </w:pPr>
    <w:rPr>
      <w:b/>
      <w:bCs/>
    </w:rPr>
  </w:style>
  <w:style w:type="paragraph" w:customStyle="1" w:styleId="Standard">
    <w:name w:val="Standard"/>
    <w:rsid w:val="00142CCA"/>
    <w:pPr>
      <w:widowControl w:val="0"/>
      <w:suppressAutoHyphens/>
      <w:textAlignment w:val="baseline"/>
    </w:pPr>
    <w:rPr>
      <w:rFonts w:ascii="Liberation Serif" w:eastAsia="WenQuanYi Zen Hei" w:hAnsi="Liberation Serif" w:cs="Lohit Devanagari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501CC1"/>
    <w:rPr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2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3F9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3F9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F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BA9D-4397-465B-B91C-8B87918D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Bhupendar</vt:lpstr>
    </vt:vector>
  </TitlesOfParts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Bhupendar</dc:title>
  <dc:creator>lenovo</dc:creator>
  <cp:lastModifiedBy>LENOVO</cp:lastModifiedBy>
  <cp:revision>2</cp:revision>
  <cp:lastPrinted>1899-12-31T18:30:00Z</cp:lastPrinted>
  <dcterms:created xsi:type="dcterms:W3CDTF">2020-12-07T12:46:00Z</dcterms:created>
  <dcterms:modified xsi:type="dcterms:W3CDTF">2020-12-07T12:46:00Z</dcterms:modified>
</cp:coreProperties>
</file>